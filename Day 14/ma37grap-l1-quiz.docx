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03C3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5BBD5E6D" w14:textId="77777777" w:rsidR="00830F98" w:rsidRDefault="00830F98">
      <w:pPr>
        <w:spacing w:line="200" w:lineRule="exact"/>
      </w:pPr>
    </w:p>
    <w:p w14:paraId="0ADC6EEA" w14:textId="77777777" w:rsidR="00830F98" w:rsidRDefault="00830F98">
      <w:pPr>
        <w:spacing w:line="200" w:lineRule="exact"/>
      </w:pPr>
    </w:p>
    <w:p w14:paraId="4597CF63" w14:textId="77777777" w:rsidR="00830F98" w:rsidRDefault="00830F98">
      <w:pPr>
        <w:spacing w:line="200" w:lineRule="exact"/>
      </w:pPr>
    </w:p>
    <w:p w14:paraId="6BFBF4A2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3BE4EBBB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58342898" w14:textId="77777777" w:rsidR="00830F98" w:rsidRDefault="00830F98">
      <w:pPr>
        <w:spacing w:line="200" w:lineRule="exact"/>
      </w:pPr>
    </w:p>
    <w:p w14:paraId="640629E1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A</w:t>
      </w:r>
    </w:p>
    <w:p w14:paraId="5B8194B2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5326974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ica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r.</w:t>
      </w:r>
    </w:p>
    <w:p w14:paraId="4A043320" w14:textId="77777777" w:rsidR="00830F98" w:rsidRDefault="00830F98">
      <w:pPr>
        <w:spacing w:before="6" w:line="100" w:lineRule="exact"/>
        <w:rPr>
          <w:sz w:val="11"/>
          <w:szCs w:val="11"/>
        </w:rPr>
      </w:pPr>
    </w:p>
    <w:p w14:paraId="1E2A1E01" w14:textId="77777777" w:rsidR="00830F98" w:rsidRDefault="00830F98">
      <w:pPr>
        <w:spacing w:line="200" w:lineRule="exact"/>
      </w:pPr>
    </w:p>
    <w:p w14:paraId="50CDDBDD" w14:textId="77777777" w:rsidR="00830F98" w:rsidRDefault="00830F98">
      <w:pPr>
        <w:spacing w:line="200" w:lineRule="exact"/>
      </w:pPr>
    </w:p>
    <w:p w14:paraId="04787C6A" w14:textId="77777777" w:rsidR="00830F98" w:rsidRDefault="009F310E">
      <w:pPr>
        <w:ind w:left="592"/>
      </w:pPr>
      <w:r>
        <w:pict w14:anchorId="2061D6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174pt">
            <v:imagedata r:id="rId7" o:title=""/>
          </v:shape>
        </w:pict>
      </w:r>
    </w:p>
    <w:p w14:paraId="1D499ACB" w14:textId="77777777" w:rsidR="00830F98" w:rsidRDefault="00830F98">
      <w:pPr>
        <w:spacing w:before="3" w:line="120" w:lineRule="exact"/>
        <w:rPr>
          <w:sz w:val="13"/>
          <w:szCs w:val="13"/>
        </w:rPr>
      </w:pPr>
    </w:p>
    <w:p w14:paraId="2BC41EA3" w14:textId="77777777" w:rsidR="00830F98" w:rsidRDefault="00830F98">
      <w:pPr>
        <w:spacing w:line="200" w:lineRule="exact"/>
      </w:pPr>
    </w:p>
    <w:p w14:paraId="1DD8123B" w14:textId="77777777" w:rsidR="00830F98" w:rsidRDefault="00830F98">
      <w:pPr>
        <w:spacing w:line="200" w:lineRule="exact"/>
      </w:pPr>
    </w:p>
    <w:p w14:paraId="0540320F" w14:textId="77777777" w:rsidR="00830F98" w:rsidRDefault="00830F98">
      <w:pPr>
        <w:spacing w:line="200" w:lineRule="exact"/>
      </w:pPr>
    </w:p>
    <w:p w14:paraId="0ACD2E03" w14:textId="77777777" w:rsidR="00830F98" w:rsidRDefault="005177D5">
      <w:pPr>
        <w:spacing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ch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he</w:t>
      </w:r>
      <w:r>
        <w:rPr>
          <w:rFonts w:ascii="Arial" w:eastAsia="Arial" w:hAnsi="Arial" w:cs="Arial"/>
          <w:position w:val="-1"/>
          <w:sz w:val="24"/>
          <w:szCs w:val="24"/>
        </w:rPr>
        <w:t>st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pe</w:t>
      </w:r>
      <w:r>
        <w:rPr>
          <w:rFonts w:ascii="Arial" w:eastAsia="Arial" w:hAnsi="Arial" w:cs="Arial"/>
          <w:position w:val="-1"/>
          <w:sz w:val="24"/>
          <w:szCs w:val="24"/>
        </w:rPr>
        <w:t>rat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re?</w:t>
      </w:r>
    </w:p>
    <w:p w14:paraId="7C6AE448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2BC48B07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e</w:t>
      </w:r>
    </w:p>
    <w:p w14:paraId="2E166289" w14:textId="77777777" w:rsidR="00830F98" w:rsidRPr="005435DA" w:rsidRDefault="005177D5">
      <w:pPr>
        <w:ind w:left="538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435DA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B</w:t>
      </w:r>
      <w:r w:rsidRPr="005435DA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  <w:r w:rsidRPr="005435DA">
        <w:rPr>
          <w:rFonts w:ascii="Arial" w:eastAsia="Arial" w:hAnsi="Arial" w:cs="Arial"/>
          <w:color w:val="000000" w:themeColor="text1"/>
          <w:spacing w:val="54"/>
          <w:sz w:val="24"/>
          <w:szCs w:val="24"/>
        </w:rPr>
        <w:t xml:space="preserve"> </w:t>
      </w:r>
      <w:r w:rsidRPr="005435DA">
        <w:rPr>
          <w:rFonts w:ascii="Arial" w:eastAsia="Arial" w:hAnsi="Arial" w:cs="Arial"/>
          <w:color w:val="000000" w:themeColor="text1"/>
          <w:sz w:val="24"/>
          <w:szCs w:val="24"/>
        </w:rPr>
        <w:t>J</w:t>
      </w:r>
      <w:r w:rsidRPr="005435DA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u</w:t>
      </w:r>
      <w:r w:rsidRPr="005435DA">
        <w:rPr>
          <w:rFonts w:ascii="Arial" w:eastAsia="Arial" w:hAnsi="Arial" w:cs="Arial"/>
          <w:color w:val="000000" w:themeColor="text1"/>
          <w:sz w:val="24"/>
          <w:szCs w:val="24"/>
        </w:rPr>
        <w:t>ly</w:t>
      </w:r>
    </w:p>
    <w:p w14:paraId="2BCEF730" w14:textId="77777777" w:rsidR="00830F98" w:rsidRPr="005435DA" w:rsidRDefault="005177D5">
      <w:pPr>
        <w:spacing w:line="260" w:lineRule="exact"/>
        <w:ind w:left="538"/>
        <w:rPr>
          <w:rFonts w:ascii="Arial" w:eastAsia="Arial" w:hAnsi="Arial" w:cs="Arial"/>
          <w:color w:val="FF0000"/>
          <w:sz w:val="24"/>
          <w:szCs w:val="24"/>
        </w:rPr>
      </w:pPr>
      <w:r w:rsidRPr="005435DA"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C) </w:t>
      </w:r>
      <w:r w:rsidRPr="005435DA">
        <w:rPr>
          <w:rFonts w:ascii="Arial" w:eastAsia="Arial" w:hAnsi="Arial" w:cs="Arial"/>
          <w:color w:val="FF0000"/>
          <w:spacing w:val="42"/>
          <w:position w:val="-1"/>
          <w:sz w:val="24"/>
          <w:szCs w:val="24"/>
        </w:rPr>
        <w:t xml:space="preserve"> </w:t>
      </w:r>
      <w:r w:rsidRPr="005435DA">
        <w:rPr>
          <w:rFonts w:ascii="Arial" w:eastAsia="Arial" w:hAnsi="Arial" w:cs="Arial"/>
          <w:color w:val="FF0000"/>
          <w:position w:val="-1"/>
          <w:sz w:val="24"/>
          <w:szCs w:val="24"/>
        </w:rPr>
        <w:t>A</w:t>
      </w:r>
      <w:r w:rsidRPr="005435DA"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u</w:t>
      </w:r>
      <w:r w:rsidRPr="005435DA"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g</w:t>
      </w:r>
      <w:r w:rsidRPr="005435DA"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u</w:t>
      </w:r>
      <w:r w:rsidRPr="005435DA">
        <w:rPr>
          <w:rFonts w:ascii="Arial" w:eastAsia="Arial" w:hAnsi="Arial" w:cs="Arial"/>
          <w:color w:val="FF0000"/>
          <w:position w:val="-1"/>
          <w:sz w:val="24"/>
          <w:szCs w:val="24"/>
        </w:rPr>
        <w:t>st</w:t>
      </w:r>
    </w:p>
    <w:p w14:paraId="3DEDC8F9" w14:textId="77777777" w:rsidR="00830F98" w:rsidRDefault="00830F98">
      <w:pPr>
        <w:spacing w:before="15" w:line="240" w:lineRule="exact"/>
        <w:rPr>
          <w:sz w:val="24"/>
          <w:szCs w:val="24"/>
        </w:rPr>
      </w:pPr>
    </w:p>
    <w:p w14:paraId="6643DECF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ch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st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tem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re?</w:t>
      </w:r>
    </w:p>
    <w:p w14:paraId="54C789AF" w14:textId="77777777" w:rsidR="00830F98" w:rsidRDefault="00830F98">
      <w:pPr>
        <w:spacing w:before="20" w:line="240" w:lineRule="exact"/>
        <w:rPr>
          <w:sz w:val="24"/>
          <w:szCs w:val="24"/>
        </w:rPr>
      </w:pPr>
    </w:p>
    <w:p w14:paraId="05F9DA4A" w14:textId="77777777" w:rsidR="00830F98" w:rsidRDefault="005177D5">
      <w:pPr>
        <w:spacing w:before="29"/>
        <w:ind w:left="531" w:right="86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ry </w:t>
      </w:r>
      <w:proofErr w:type="gramStart"/>
      <w:r>
        <w:rPr>
          <w:rFonts w:ascii="Arial" w:eastAsia="Arial" w:hAnsi="Arial" w:cs="Arial"/>
          <w:color w:val="FF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Fe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FF0000"/>
          <w:sz w:val="24"/>
          <w:szCs w:val="24"/>
        </w:rPr>
        <w:t>ru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ry</w:t>
      </w:r>
      <w:proofErr w:type="gram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C)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rch</w:t>
      </w:r>
    </w:p>
    <w:p w14:paraId="5D3808F2" w14:textId="77777777" w:rsidR="00830F98" w:rsidRDefault="00830F98">
      <w:pPr>
        <w:spacing w:before="6" w:line="240" w:lineRule="exact"/>
        <w:rPr>
          <w:sz w:val="24"/>
          <w:szCs w:val="24"/>
        </w:rPr>
      </w:pPr>
    </w:p>
    <w:p w14:paraId="49BC115E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s J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y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4EF31ABD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5F55AB76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rue</w:t>
      </w:r>
    </w:p>
    <w:p w14:paraId="749FAFCC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  <w:sectPr w:rsidR="00830F98">
          <w:headerReference w:type="default" r:id="rId8"/>
          <w:footerReference w:type="default" r:id="rId9"/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False</w:t>
      </w:r>
    </w:p>
    <w:p w14:paraId="2D280E76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74BF8753" w14:textId="77777777" w:rsidR="00830F98" w:rsidRDefault="00830F98">
      <w:pPr>
        <w:spacing w:line="200" w:lineRule="exact"/>
      </w:pPr>
    </w:p>
    <w:p w14:paraId="72B77FC6" w14:textId="77777777" w:rsidR="00830F98" w:rsidRDefault="00830F98">
      <w:pPr>
        <w:spacing w:line="200" w:lineRule="exact"/>
      </w:pPr>
    </w:p>
    <w:p w14:paraId="04ADBC41" w14:textId="77777777" w:rsidR="00830F98" w:rsidRDefault="00830F98">
      <w:pPr>
        <w:spacing w:line="200" w:lineRule="exact"/>
      </w:pPr>
    </w:p>
    <w:p w14:paraId="181BBDB1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7B48EBFD" w14:textId="77777777" w:rsidR="00830F98" w:rsidRDefault="00830F98">
      <w:pPr>
        <w:spacing w:before="9" w:line="120" w:lineRule="exact"/>
        <w:rPr>
          <w:sz w:val="12"/>
          <w:szCs w:val="12"/>
        </w:rPr>
      </w:pPr>
    </w:p>
    <w:p w14:paraId="37924E0F" w14:textId="77777777" w:rsidR="00830F98" w:rsidRDefault="00830F98">
      <w:pPr>
        <w:spacing w:line="200" w:lineRule="exact"/>
      </w:pPr>
    </w:p>
    <w:p w14:paraId="02C966C0" w14:textId="77777777" w:rsidR="00830F98" w:rsidRDefault="00830F98">
      <w:pPr>
        <w:spacing w:line="200" w:lineRule="exact"/>
      </w:pPr>
    </w:p>
    <w:p w14:paraId="03778A4D" w14:textId="77777777" w:rsidR="00830F98" w:rsidRDefault="00830F98">
      <w:pPr>
        <w:spacing w:line="200" w:lineRule="exact"/>
      </w:pPr>
    </w:p>
    <w:p w14:paraId="1C016872" w14:textId="77777777" w:rsidR="00830F98" w:rsidRDefault="00830F98">
      <w:pPr>
        <w:spacing w:line="200" w:lineRule="exact"/>
      </w:pPr>
    </w:p>
    <w:p w14:paraId="7D1097EC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c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les.</w:t>
      </w:r>
    </w:p>
    <w:p w14:paraId="00A12460" w14:textId="77777777" w:rsidR="00830F98" w:rsidRDefault="00830F98">
      <w:pPr>
        <w:spacing w:before="8" w:line="140" w:lineRule="exact"/>
        <w:rPr>
          <w:sz w:val="15"/>
          <w:szCs w:val="15"/>
        </w:rPr>
      </w:pPr>
    </w:p>
    <w:p w14:paraId="40FD1479" w14:textId="77777777" w:rsidR="00830F98" w:rsidRDefault="00830F98">
      <w:pPr>
        <w:spacing w:line="200" w:lineRule="exact"/>
      </w:pPr>
    </w:p>
    <w:p w14:paraId="48073622" w14:textId="77777777" w:rsidR="00830F98" w:rsidRDefault="009F310E">
      <w:pPr>
        <w:ind w:left="656"/>
      </w:pPr>
      <w:r>
        <w:pict w14:anchorId="647AEC50">
          <v:shape id="_x0000_i1026" type="#_x0000_t75" style="width:307.5pt;height:184.5pt">
            <v:imagedata r:id="rId10" o:title=""/>
          </v:shape>
        </w:pict>
      </w:r>
    </w:p>
    <w:p w14:paraId="57B482ED" w14:textId="77777777" w:rsidR="00830F98" w:rsidRDefault="00830F98">
      <w:pPr>
        <w:spacing w:line="200" w:lineRule="exact"/>
      </w:pPr>
    </w:p>
    <w:p w14:paraId="430FB05D" w14:textId="77777777" w:rsidR="00830F98" w:rsidRDefault="00830F98">
      <w:pPr>
        <w:spacing w:line="200" w:lineRule="exact"/>
      </w:pPr>
    </w:p>
    <w:p w14:paraId="4BEDB9B3" w14:textId="77777777" w:rsidR="00830F98" w:rsidRDefault="00830F98">
      <w:pPr>
        <w:spacing w:before="6" w:line="280" w:lineRule="exact"/>
        <w:rPr>
          <w:sz w:val="28"/>
          <w:szCs w:val="28"/>
        </w:rPr>
      </w:pPr>
    </w:p>
    <w:p w14:paraId="79F9E0AA" w14:textId="77777777" w:rsidR="00830F98" w:rsidRDefault="005177D5">
      <w:pPr>
        <w:spacing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ich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k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f 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most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5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lar?</w:t>
      </w:r>
    </w:p>
    <w:p w14:paraId="022CD565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0D032C15" w14:textId="77777777" w:rsidR="00830F98" w:rsidRDefault="005177D5">
      <w:pPr>
        <w:spacing w:before="29"/>
        <w:ind w:left="538" w:right="86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ss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n </w:t>
      </w:r>
      <w:proofErr w:type="gramStart"/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>ll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C) 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 D) 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ta</w:t>
      </w:r>
    </w:p>
    <w:p w14:paraId="4DBED16F" w14:textId="77777777" w:rsidR="00830F98" w:rsidRDefault="00830F98">
      <w:pPr>
        <w:spacing w:before="9" w:line="240" w:lineRule="exact"/>
        <w:rPr>
          <w:sz w:val="24"/>
          <w:szCs w:val="24"/>
        </w:rPr>
      </w:pPr>
    </w:p>
    <w:p w14:paraId="2C757BD0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ch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ma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ld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5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?</w:t>
      </w:r>
    </w:p>
    <w:p w14:paraId="321BA5B7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69B13E6F" w14:textId="77777777" w:rsidR="00830F98" w:rsidRDefault="005177D5">
      <w:pPr>
        <w:spacing w:before="29"/>
        <w:ind w:left="538" w:right="7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ta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au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ll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C) </w:t>
      </w:r>
      <w:r>
        <w:rPr>
          <w:rFonts w:ascii="Arial" w:eastAsia="Arial" w:hAnsi="Arial" w:cs="Arial"/>
          <w:color w:val="FF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V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FF0000"/>
          <w:spacing w:val="-2"/>
          <w:sz w:val="24"/>
          <w:szCs w:val="24"/>
        </w:rPr>
        <w:t>x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FF0000"/>
          <w:sz w:val="24"/>
          <w:szCs w:val="24"/>
        </w:rPr>
        <w:t>ll</w:t>
      </w:r>
      <w:r>
        <w:rPr>
          <w:rFonts w:ascii="Arial" w:eastAsia="Arial" w:hAnsi="Arial" w:cs="Arial"/>
          <w:color w:val="FF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eu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eo</w:t>
      </w:r>
      <w:r>
        <w:rPr>
          <w:rFonts w:ascii="Arial" w:eastAsia="Arial" w:hAnsi="Arial" w:cs="Arial"/>
          <w:color w:val="FF0000"/>
          <w:sz w:val="24"/>
          <w:szCs w:val="24"/>
        </w:rPr>
        <w:t>t</w:t>
      </w:r>
    </w:p>
    <w:p w14:paraId="4FB52A2D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 xml:space="preserve">D) </w:t>
      </w:r>
      <w:r>
        <w:rPr>
          <w:rFonts w:ascii="Arial" w:eastAsia="Arial" w:hAnsi="Arial" w:cs="Arial"/>
          <w:spacing w:val="4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eo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MG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Ro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</w:p>
    <w:p w14:paraId="741FD1DE" w14:textId="77777777" w:rsidR="00830F98" w:rsidRDefault="00830F98">
      <w:pPr>
        <w:spacing w:before="14" w:line="240" w:lineRule="exact"/>
        <w:rPr>
          <w:sz w:val="24"/>
          <w:szCs w:val="24"/>
        </w:rPr>
      </w:pPr>
    </w:p>
    <w:p w14:paraId="03C32378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ch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st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ing</w:t>
      </w:r>
      <w:r>
        <w:rPr>
          <w:rFonts w:ascii="Arial" w:eastAsia="Arial" w:hAnsi="Arial" w:cs="Arial"/>
          <w:spacing w:val="-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?</w:t>
      </w:r>
    </w:p>
    <w:p w14:paraId="703462C5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24BE17E7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</w:p>
    <w:p w14:paraId="2BA7C7F8" w14:textId="77777777" w:rsidR="00830F98" w:rsidRDefault="005177D5">
      <w:pPr>
        <w:ind w:left="538" w:right="8845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W 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J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ua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proofErr w:type="gramEnd"/>
    </w:p>
    <w:p w14:paraId="5EAF40C5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0454B0F1" w14:textId="77777777" w:rsidR="00830F98" w:rsidRDefault="00830F98">
      <w:pPr>
        <w:spacing w:line="200" w:lineRule="exact"/>
      </w:pPr>
    </w:p>
    <w:p w14:paraId="4014CC31" w14:textId="77777777" w:rsidR="00830F98" w:rsidRDefault="00830F98">
      <w:pPr>
        <w:spacing w:line="200" w:lineRule="exact"/>
      </w:pPr>
    </w:p>
    <w:p w14:paraId="78EA47F1" w14:textId="77777777" w:rsidR="00830F98" w:rsidRDefault="00830F98">
      <w:pPr>
        <w:spacing w:line="200" w:lineRule="exact"/>
      </w:pPr>
    </w:p>
    <w:p w14:paraId="4ED6E814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2592271A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72F2D022" w14:textId="77777777" w:rsidR="00830F98" w:rsidRDefault="00830F98">
      <w:pPr>
        <w:spacing w:line="200" w:lineRule="exact"/>
      </w:pPr>
    </w:p>
    <w:p w14:paraId="68279153" w14:textId="77777777" w:rsidR="00830F98" w:rsidRDefault="005177D5">
      <w:pPr>
        <w:spacing w:before="29"/>
        <w:ind w:left="541" w:right="335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Here's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hou</w:t>
      </w:r>
      <w:r>
        <w:rPr>
          <w:rFonts w:ascii="Arial" w:eastAsia="Arial" w:hAnsi="Arial" w:cs="Arial"/>
          <w:sz w:val="24"/>
          <w:szCs w:val="24"/>
        </w:rPr>
        <w:t>rs?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c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ind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50FF096C" w14:textId="77777777" w:rsidR="00830F98" w:rsidRDefault="00830F98">
      <w:pPr>
        <w:spacing w:line="200" w:lineRule="exact"/>
      </w:pPr>
    </w:p>
    <w:p w14:paraId="63196021" w14:textId="77777777" w:rsidR="00830F98" w:rsidRDefault="00830F98">
      <w:pPr>
        <w:spacing w:before="1" w:line="240" w:lineRule="exact"/>
        <w:rPr>
          <w:sz w:val="24"/>
          <w:szCs w:val="24"/>
        </w:rPr>
      </w:pPr>
    </w:p>
    <w:p w14:paraId="5F89C168" w14:textId="77777777" w:rsidR="00830F98" w:rsidRDefault="005177D5">
      <w:pPr>
        <w:ind w:left="615"/>
      </w:pPr>
      <w:r>
        <w:pict w14:anchorId="5AC8A87B">
          <v:shape id="_x0000_s1073" type="#_x0000_t75" style="position:absolute;left:0;text-align:left;margin-left:291.75pt;margin-top:11.05pt;width:216.75pt;height:191.2pt;z-index:-251659776;mso-position-horizontal-relative:page">
            <v:imagedata r:id="rId11" o:title=""/>
            <w10:wrap anchorx="page"/>
          </v:shape>
        </w:pict>
      </w:r>
      <w:r w:rsidR="009F310E">
        <w:pict w14:anchorId="5EF45458">
          <v:shape id="_x0000_i1027" type="#_x0000_t75" style="width:216.75pt;height:219pt">
            <v:imagedata r:id="rId12" o:title=""/>
          </v:shape>
        </w:pict>
      </w:r>
    </w:p>
    <w:p w14:paraId="42CD9071" w14:textId="77777777" w:rsidR="00830F98" w:rsidRDefault="00830F98">
      <w:pPr>
        <w:spacing w:line="200" w:lineRule="exact"/>
      </w:pPr>
    </w:p>
    <w:p w14:paraId="632B1AD6" w14:textId="77777777" w:rsidR="00830F98" w:rsidRDefault="00830F98">
      <w:pPr>
        <w:spacing w:line="240" w:lineRule="exact"/>
        <w:rPr>
          <w:sz w:val="24"/>
          <w:szCs w:val="24"/>
        </w:rPr>
      </w:pPr>
    </w:p>
    <w:p w14:paraId="07B17124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rk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3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g</w:t>
      </w:r>
    </w:p>
    <w:p w14:paraId="3D4E2D0C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sle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</w:p>
    <w:p w14:paraId="7B22FD52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4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ing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ress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</w:p>
    <w:p w14:paraId="085D3C70" w14:textId="77777777" w:rsidR="00830F98" w:rsidRDefault="00830F98">
      <w:pPr>
        <w:spacing w:line="200" w:lineRule="exact"/>
      </w:pPr>
    </w:p>
    <w:p w14:paraId="7BE43BB9" w14:textId="77777777" w:rsidR="00830F98" w:rsidRDefault="00830F98">
      <w:pPr>
        <w:spacing w:line="200" w:lineRule="exact"/>
      </w:pPr>
    </w:p>
    <w:p w14:paraId="7DD41A65" w14:textId="77777777" w:rsidR="00830F98" w:rsidRDefault="00830F98">
      <w:pPr>
        <w:spacing w:line="200" w:lineRule="exact"/>
      </w:pPr>
    </w:p>
    <w:p w14:paraId="4D058E00" w14:textId="77777777" w:rsidR="00830F98" w:rsidRDefault="00830F98">
      <w:pPr>
        <w:spacing w:before="12" w:line="200" w:lineRule="exact"/>
      </w:pPr>
    </w:p>
    <w:p w14:paraId="692572D5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mo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me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ls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tra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ge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ing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ress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mb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7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5CB3579A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6734A34F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rue</w:t>
      </w:r>
    </w:p>
    <w:p w14:paraId="6969EAE8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False</w:t>
      </w:r>
    </w:p>
    <w:p w14:paraId="1F65C4FD" w14:textId="77777777" w:rsidR="00830F98" w:rsidRDefault="00830F98">
      <w:pPr>
        <w:spacing w:line="200" w:lineRule="exact"/>
      </w:pPr>
    </w:p>
    <w:p w14:paraId="1E42D74F" w14:textId="77777777" w:rsidR="00830F98" w:rsidRDefault="00830F98">
      <w:pPr>
        <w:spacing w:line="200" w:lineRule="exact"/>
      </w:pPr>
    </w:p>
    <w:p w14:paraId="054AAA6D" w14:textId="77777777" w:rsidR="00830F98" w:rsidRDefault="00830F98">
      <w:pPr>
        <w:spacing w:line="200" w:lineRule="exact"/>
      </w:pPr>
    </w:p>
    <w:p w14:paraId="1C78B7F8" w14:textId="77777777" w:rsidR="00830F98" w:rsidRDefault="00830F98">
      <w:pPr>
        <w:spacing w:before="11" w:line="200" w:lineRule="exact"/>
      </w:pPr>
    </w:p>
    <w:p w14:paraId="5E366A8D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9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less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ing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hou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ho</w:t>
      </w:r>
      <w:r>
        <w:rPr>
          <w:rFonts w:ascii="Arial" w:eastAsia="Arial" w:hAnsi="Arial" w:cs="Arial"/>
          <w:position w:val="-1"/>
          <w:sz w:val="24"/>
          <w:szCs w:val="24"/>
        </w:rPr>
        <w:t>ld</w:t>
      </w:r>
      <w:r>
        <w:rPr>
          <w:rFonts w:ascii="Arial" w:eastAsia="Arial" w:hAnsi="Arial" w:cs="Arial"/>
          <w:spacing w:val="-1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ho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5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68A28BAC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3ED52744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rue</w:t>
      </w:r>
    </w:p>
    <w:p w14:paraId="1250371E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F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alse</w:t>
      </w:r>
    </w:p>
    <w:p w14:paraId="2A5F4474" w14:textId="77777777" w:rsidR="00830F98" w:rsidRDefault="00830F98">
      <w:pPr>
        <w:spacing w:line="200" w:lineRule="exact"/>
      </w:pPr>
    </w:p>
    <w:p w14:paraId="23D1E5B7" w14:textId="77777777" w:rsidR="00830F98" w:rsidRDefault="00830F98">
      <w:pPr>
        <w:spacing w:line="200" w:lineRule="exact"/>
      </w:pPr>
    </w:p>
    <w:p w14:paraId="46667393" w14:textId="77777777" w:rsidR="00830F98" w:rsidRDefault="00830F98">
      <w:pPr>
        <w:spacing w:line="200" w:lineRule="exact"/>
      </w:pPr>
    </w:p>
    <w:p w14:paraId="636C9CED" w14:textId="77777777" w:rsidR="00830F98" w:rsidRDefault="00830F98">
      <w:pPr>
        <w:spacing w:before="11" w:line="200" w:lineRule="exact"/>
      </w:pPr>
    </w:p>
    <w:p w14:paraId="58CD17B9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2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id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st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un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?</w:t>
      </w:r>
    </w:p>
    <w:p w14:paraId="4F13F610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4BD3A631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mm</w:t>
      </w:r>
      <w:r>
        <w:rPr>
          <w:rFonts w:ascii="Arial" w:eastAsia="Arial" w:hAnsi="Arial" w:cs="Arial"/>
          <w:sz w:val="24"/>
          <w:szCs w:val="24"/>
        </w:rPr>
        <w:t>ing</w:t>
      </w:r>
    </w:p>
    <w:p w14:paraId="119B929A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ing</w:t>
      </w:r>
      <w:r>
        <w:rPr>
          <w:rFonts w:ascii="Arial" w:eastAsia="Arial" w:hAnsi="Arial" w:cs="Arial"/>
          <w:color w:val="FF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ss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d</w:t>
      </w:r>
    </w:p>
    <w:p w14:paraId="1853C789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 xml:space="preserve">C)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eho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res</w:t>
      </w:r>
    </w:p>
    <w:p w14:paraId="611A7EFA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50861D1A" w14:textId="77777777" w:rsidR="00830F98" w:rsidRDefault="00830F98">
      <w:pPr>
        <w:spacing w:line="200" w:lineRule="exact"/>
      </w:pPr>
    </w:p>
    <w:p w14:paraId="441757F2" w14:textId="77777777" w:rsidR="00830F98" w:rsidRDefault="00830F98">
      <w:pPr>
        <w:spacing w:line="200" w:lineRule="exact"/>
      </w:pPr>
    </w:p>
    <w:p w14:paraId="4E95AF29" w14:textId="77777777" w:rsidR="00830F98" w:rsidRDefault="00830F98">
      <w:pPr>
        <w:spacing w:line="200" w:lineRule="exact"/>
      </w:pPr>
    </w:p>
    <w:p w14:paraId="5F6DA656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0C932768" w14:textId="77777777" w:rsidR="00830F98" w:rsidRDefault="00830F98">
      <w:pPr>
        <w:spacing w:before="7" w:line="180" w:lineRule="exact"/>
        <w:rPr>
          <w:sz w:val="18"/>
          <w:szCs w:val="18"/>
        </w:rPr>
      </w:pPr>
    </w:p>
    <w:p w14:paraId="045B856B" w14:textId="77777777" w:rsidR="00830F98" w:rsidRDefault="00830F98">
      <w:pPr>
        <w:spacing w:line="200" w:lineRule="exact"/>
      </w:pPr>
    </w:p>
    <w:p w14:paraId="461A1C08" w14:textId="77777777" w:rsidR="00830F98" w:rsidRDefault="005177D5">
      <w:pPr>
        <w:spacing w:before="16"/>
        <w:ind w:left="89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 B</w:t>
      </w:r>
    </w:p>
    <w:p w14:paraId="72B247A7" w14:textId="77777777" w:rsidR="00830F98" w:rsidRDefault="00830F98">
      <w:pPr>
        <w:spacing w:before="20" w:line="260" w:lineRule="exact"/>
        <w:rPr>
          <w:sz w:val="26"/>
          <w:szCs w:val="26"/>
        </w:rPr>
      </w:pPr>
    </w:p>
    <w:p w14:paraId="3C73CF53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is 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Ho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nua</w:t>
      </w:r>
      <w:r>
        <w:rPr>
          <w:rFonts w:ascii="Arial" w:eastAsia="Arial" w:hAnsi="Arial" w:cs="Arial"/>
          <w:sz w:val="24"/>
          <w:szCs w:val="24"/>
        </w:rPr>
        <w:t>ry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</w:p>
    <w:p w14:paraId="41E56E28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tly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ldi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tead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19BFC78E" w14:textId="77777777" w:rsidR="00830F98" w:rsidRDefault="00830F98">
      <w:pPr>
        <w:spacing w:before="15" w:line="260" w:lineRule="exact"/>
        <w:rPr>
          <w:sz w:val="26"/>
          <w:szCs w:val="26"/>
        </w:rPr>
      </w:pPr>
    </w:p>
    <w:p w14:paraId="6D574FF3" w14:textId="747DD942" w:rsidR="00830F98" w:rsidRPr="009F310E" w:rsidRDefault="005177D5">
      <w:pPr>
        <w:ind w:left="54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A. </w:t>
      </w:r>
      <w:r w:rsidR="009F310E">
        <w:pict w14:anchorId="5E548FC1">
          <v:shape id="_x0000_i1028" type="#_x0000_t75" style="width:51pt;height:45.75pt">
            <v:imagedata r:id="rId13" o:title=""/>
          </v:shape>
        </w:pict>
      </w:r>
      <w:r>
        <w:rPr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B.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9F310E">
        <w:pict w14:anchorId="6D1BCC82">
          <v:shape id="_x0000_i1029" type="#_x0000_t75" style="width:52.5pt;height:49.5pt">
            <v:imagedata r:id="rId14" o:title=""/>
          </v:shape>
        </w:pict>
      </w:r>
      <w:r>
        <w:rPr>
          <w:spacing w:val="-2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C. </w:t>
      </w:r>
      <w:r w:rsidR="009F310E">
        <w:pict w14:anchorId="5E81788F">
          <v:shape id="_x0000_i1030" type="#_x0000_t75" style="width:52.5pt;height:47.25pt">
            <v:imagedata r:id="rId15" o:title=""/>
          </v:shape>
        </w:pic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. </w:t>
      </w:r>
      <w:r w:rsidR="009F310E">
        <w:pict w14:anchorId="27FADDFE">
          <v:shape id="_x0000_i1031" type="#_x0000_t75" style="width:71.25pt;height:61.5pt">
            <v:imagedata r:id="rId16" o:title=""/>
          </v:shape>
        </w:pict>
      </w:r>
      <w:r w:rsidR="009F310E">
        <w:t xml:space="preserve">          </w:t>
      </w:r>
      <w:r w:rsidR="009F310E" w:rsidRPr="009F310E">
        <w:rPr>
          <w:rFonts w:ascii="Arial" w:hAnsi="Arial" w:cs="Arial"/>
          <w:color w:val="FF0000"/>
          <w:sz w:val="28"/>
          <w:szCs w:val="28"/>
        </w:rPr>
        <w:t>D is Answer</w:t>
      </w:r>
    </w:p>
    <w:p w14:paraId="49A3146A" w14:textId="77777777" w:rsidR="00830F98" w:rsidRDefault="00830F98">
      <w:pPr>
        <w:spacing w:before="7" w:line="180" w:lineRule="exact"/>
        <w:rPr>
          <w:sz w:val="19"/>
          <w:szCs w:val="19"/>
        </w:rPr>
      </w:pPr>
    </w:p>
    <w:p w14:paraId="1052F928" w14:textId="77777777" w:rsidR="00830F98" w:rsidRDefault="00830F98">
      <w:pPr>
        <w:spacing w:line="200" w:lineRule="exact"/>
      </w:pPr>
    </w:p>
    <w:p w14:paraId="5A2D346B" w14:textId="77777777" w:rsidR="00830F98" w:rsidRDefault="00830F98">
      <w:pPr>
        <w:spacing w:line="200" w:lineRule="exact"/>
      </w:pPr>
    </w:p>
    <w:p w14:paraId="1340D241" w14:textId="77777777" w:rsidR="00830F98" w:rsidRDefault="005177D5">
      <w:pPr>
        <w:ind w:left="541" w:right="332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is 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"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TV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2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38CEB1E0" w14:textId="77777777" w:rsidR="00830F98" w:rsidRDefault="00830F98">
      <w:pPr>
        <w:spacing w:before="20" w:line="260" w:lineRule="exact"/>
        <w:rPr>
          <w:sz w:val="26"/>
          <w:szCs w:val="26"/>
        </w:rPr>
      </w:pPr>
    </w:p>
    <w:p w14:paraId="6C8AA2EF" w14:textId="338D3015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A. </w:t>
      </w:r>
      <w:r w:rsidR="009F310E">
        <w:pict w14:anchorId="5E231D28">
          <v:shape id="_x0000_i1032" type="#_x0000_t75" style="width:61.5pt;height:54.75pt">
            <v:imagedata r:id="rId13" o:title=""/>
          </v:shape>
        </w:pict>
      </w:r>
      <w:r>
        <w:rPr>
          <w:color w:val="FF0000"/>
          <w:sz w:val="24"/>
          <w:szCs w:val="24"/>
        </w:rPr>
        <w:t xml:space="preserve">    </w:t>
      </w:r>
      <w:r>
        <w:rPr>
          <w:rFonts w:ascii="Arial" w:eastAsia="Arial" w:hAnsi="Arial" w:cs="Arial"/>
          <w:color w:val="000000"/>
          <w:sz w:val="24"/>
          <w:szCs w:val="24"/>
        </w:rPr>
        <w:t>B.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 w:rsidR="009F310E">
        <w:pict w14:anchorId="0422771A">
          <v:shape id="_x0000_i1033" type="#_x0000_t75" style="width:52.5pt;height:49.5pt">
            <v:imagedata r:id="rId14" o:title=""/>
          </v:shape>
        </w:pict>
      </w:r>
      <w:r>
        <w:rPr>
          <w:color w:val="000000"/>
          <w:spacing w:val="-2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C. </w:t>
      </w:r>
      <w:r w:rsidR="009F310E">
        <w:pict w14:anchorId="393FE5AE">
          <v:shape id="_x0000_i1034" type="#_x0000_t75" style="width:52.5pt;height:47.25pt">
            <v:imagedata r:id="rId15" o:title=""/>
          </v:shape>
        </w:pict>
      </w:r>
      <w:r>
        <w:rPr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D. </w:t>
      </w:r>
      <w:r w:rsidR="009F310E">
        <w:pict w14:anchorId="635B17C1">
          <v:shape id="_x0000_i1035" type="#_x0000_t75" style="width:54.75pt;height:47.25pt">
            <v:imagedata r:id="rId16" o:title=""/>
          </v:shape>
        </w:pict>
      </w:r>
      <w:r w:rsidR="009F310E">
        <w:t xml:space="preserve">              </w:t>
      </w:r>
      <w:r w:rsidR="009F310E">
        <w:rPr>
          <w:rFonts w:ascii="Arial" w:hAnsi="Arial" w:cs="Arial"/>
          <w:color w:val="FF0000"/>
          <w:sz w:val="28"/>
          <w:szCs w:val="28"/>
        </w:rPr>
        <w:t>A</w:t>
      </w:r>
      <w:r w:rsidR="009F310E" w:rsidRPr="009F310E">
        <w:rPr>
          <w:rFonts w:ascii="Arial" w:hAnsi="Arial" w:cs="Arial"/>
          <w:color w:val="FF0000"/>
          <w:sz w:val="28"/>
          <w:szCs w:val="28"/>
        </w:rPr>
        <w:t xml:space="preserve"> is Answer</w:t>
      </w:r>
    </w:p>
    <w:p w14:paraId="1D998C62" w14:textId="77777777" w:rsidR="00830F98" w:rsidRDefault="00830F98">
      <w:pPr>
        <w:spacing w:before="3" w:line="100" w:lineRule="exact"/>
        <w:rPr>
          <w:sz w:val="11"/>
          <w:szCs w:val="11"/>
        </w:rPr>
      </w:pPr>
    </w:p>
    <w:p w14:paraId="26AB5243" w14:textId="77777777" w:rsidR="00830F98" w:rsidRDefault="00830F98">
      <w:pPr>
        <w:spacing w:line="200" w:lineRule="exact"/>
      </w:pPr>
    </w:p>
    <w:p w14:paraId="157F92D5" w14:textId="77777777" w:rsidR="00830F98" w:rsidRDefault="00830F98">
      <w:pPr>
        <w:spacing w:line="200" w:lineRule="exact"/>
      </w:pPr>
    </w:p>
    <w:p w14:paraId="5A30BB96" w14:textId="77777777" w:rsidR="00830F98" w:rsidRDefault="00830F98">
      <w:pPr>
        <w:spacing w:line="200" w:lineRule="exact"/>
      </w:pPr>
    </w:p>
    <w:p w14:paraId="1A994AE7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"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lera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8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05DB387E" w14:textId="77777777" w:rsidR="00830F98" w:rsidRDefault="00830F98">
      <w:pPr>
        <w:spacing w:before="17" w:line="260" w:lineRule="exact"/>
        <w:rPr>
          <w:sz w:val="26"/>
          <w:szCs w:val="26"/>
        </w:rPr>
      </w:pPr>
    </w:p>
    <w:p w14:paraId="4612F292" w14:textId="77777777" w:rsidR="00830F98" w:rsidRDefault="005177D5">
      <w:pPr>
        <w:spacing w:line="1020" w:lineRule="exact"/>
        <w:ind w:left="541"/>
        <w:rPr>
          <w:rFonts w:ascii="Arial" w:eastAsia="Arial" w:hAnsi="Arial" w:cs="Arial"/>
          <w:sz w:val="24"/>
          <w:szCs w:val="24"/>
        </w:rPr>
      </w:pPr>
      <w:r>
        <w:pict w14:anchorId="38AB3542">
          <v:shape id="_x0000_s1063" type="#_x0000_t75" style="position:absolute;left:0;text-align:left;margin-left:233.05pt;margin-top:2.25pt;width:62.05pt;height:62.6pt;z-index:-251658752;mso-position-horizontal-relative:page">
            <v:imagedata r:id="rId15" o:title=""/>
            <w10:wrap anchorx="page"/>
          </v:shape>
        </w:pict>
      </w:r>
      <w:r>
        <w:rPr>
          <w:rFonts w:ascii="Arial" w:eastAsia="Arial" w:hAnsi="Arial" w:cs="Arial"/>
          <w:position w:val="-16"/>
          <w:sz w:val="24"/>
          <w:szCs w:val="24"/>
        </w:rPr>
        <w:t xml:space="preserve">A. </w:t>
      </w:r>
      <w:r w:rsidR="009F310E">
        <w:pict w14:anchorId="1B26FF45">
          <v:shape id="_x0000_i1036" type="#_x0000_t75" style="width:51pt;height:45.75pt">
            <v:imagedata r:id="rId13" o:title=""/>
          </v:shape>
        </w:pict>
      </w:r>
      <w:r>
        <w:rPr>
          <w:position w:val="-16"/>
          <w:sz w:val="24"/>
          <w:szCs w:val="24"/>
        </w:rPr>
        <w:t xml:space="preserve">       </w:t>
      </w:r>
      <w:r>
        <w:rPr>
          <w:rFonts w:ascii="Arial" w:eastAsia="Arial" w:hAnsi="Arial" w:cs="Arial"/>
          <w:position w:val="-16"/>
          <w:sz w:val="24"/>
          <w:szCs w:val="24"/>
        </w:rPr>
        <w:t>B.</w:t>
      </w:r>
      <w:r>
        <w:rPr>
          <w:rFonts w:ascii="Arial" w:eastAsia="Arial" w:hAnsi="Arial" w:cs="Arial"/>
          <w:spacing w:val="-2"/>
          <w:position w:val="-16"/>
          <w:sz w:val="24"/>
          <w:szCs w:val="24"/>
        </w:rPr>
        <w:t xml:space="preserve"> </w:t>
      </w:r>
      <w:r w:rsidR="009F310E">
        <w:pict w14:anchorId="421BA8D2">
          <v:shape id="_x0000_i1037" type="#_x0000_t75" style="width:52.5pt;height:49.5pt">
            <v:imagedata r:id="rId14" o:title=""/>
          </v:shape>
        </w:pict>
      </w:r>
      <w:r>
        <w:rPr>
          <w:spacing w:val="-2"/>
          <w:position w:val="-16"/>
          <w:sz w:val="24"/>
          <w:szCs w:val="24"/>
        </w:rPr>
        <w:t xml:space="preserve">  </w:t>
      </w:r>
      <w:r>
        <w:rPr>
          <w:rFonts w:ascii="Arial" w:eastAsia="Arial" w:hAnsi="Arial" w:cs="Arial"/>
          <w:color w:val="FF0000"/>
          <w:w w:val="99"/>
          <w:position w:val="-16"/>
          <w:sz w:val="24"/>
          <w:szCs w:val="24"/>
        </w:rPr>
        <w:t>C</w:t>
      </w:r>
      <w:r>
        <w:rPr>
          <w:rFonts w:ascii="Arial" w:eastAsia="Arial" w:hAnsi="Arial" w:cs="Arial"/>
          <w:color w:val="FF0000"/>
          <w:position w:val="-16"/>
          <w:sz w:val="24"/>
          <w:szCs w:val="24"/>
        </w:rPr>
        <w:t xml:space="preserve">.                 </w:t>
      </w:r>
      <w:r>
        <w:rPr>
          <w:rFonts w:ascii="Arial" w:eastAsia="Arial" w:hAnsi="Arial" w:cs="Arial"/>
          <w:color w:val="FF0000"/>
          <w:spacing w:val="4"/>
          <w:position w:val="-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position w:val="-16"/>
          <w:sz w:val="24"/>
          <w:szCs w:val="24"/>
        </w:rPr>
        <w:t xml:space="preserve">D. </w:t>
      </w:r>
      <w:r w:rsidR="009F310E">
        <w:pict w14:anchorId="3A286751">
          <v:shape id="_x0000_i1038" type="#_x0000_t75" style="width:54.75pt;height:47.25pt">
            <v:imagedata r:id="rId16" o:title=""/>
          </v:shape>
        </w:pict>
      </w:r>
    </w:p>
    <w:p w14:paraId="5FF098BD" w14:textId="77777777" w:rsidR="00830F98" w:rsidRDefault="00830F98">
      <w:pPr>
        <w:spacing w:line="200" w:lineRule="exact"/>
      </w:pPr>
    </w:p>
    <w:p w14:paraId="2C20725D" w14:textId="77777777" w:rsidR="00830F98" w:rsidRDefault="00830F98">
      <w:pPr>
        <w:spacing w:line="200" w:lineRule="exact"/>
      </w:pPr>
    </w:p>
    <w:p w14:paraId="73D01C3E" w14:textId="77777777" w:rsidR="00830F98" w:rsidRDefault="00830F98">
      <w:pPr>
        <w:spacing w:line="200" w:lineRule="exact"/>
      </w:pPr>
    </w:p>
    <w:p w14:paraId="11D87B26" w14:textId="77777777" w:rsidR="00830F98" w:rsidRDefault="00830F98">
      <w:pPr>
        <w:spacing w:line="200" w:lineRule="exact"/>
      </w:pPr>
    </w:p>
    <w:p w14:paraId="38F927C3" w14:textId="77777777" w:rsidR="00830F98" w:rsidRDefault="00830F98">
      <w:pPr>
        <w:spacing w:before="7" w:line="280" w:lineRule="exact"/>
        <w:rPr>
          <w:sz w:val="28"/>
          <w:szCs w:val="28"/>
        </w:rPr>
      </w:pPr>
    </w:p>
    <w:p w14:paraId="49773E34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"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4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7E9A2CF9" w14:textId="77777777" w:rsidR="00830F98" w:rsidRDefault="00830F98">
      <w:pPr>
        <w:spacing w:before="15" w:line="260" w:lineRule="exact"/>
        <w:rPr>
          <w:sz w:val="26"/>
          <w:szCs w:val="26"/>
        </w:rPr>
      </w:pPr>
    </w:p>
    <w:p w14:paraId="7BBC55B9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A. </w:t>
      </w:r>
      <w:r w:rsidR="009F310E">
        <w:pict w14:anchorId="3B105EE6">
          <v:shape id="_x0000_i1039" type="#_x0000_t75" style="width:51pt;height:45.75pt">
            <v:imagedata r:id="rId13" o:title=""/>
          </v:shape>
        </w:pict>
      </w:r>
      <w:r>
        <w:rPr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B.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9F310E">
        <w:pict w14:anchorId="7E157A8A">
          <v:shape id="_x0000_i1040" type="#_x0000_t75" style="width:52.5pt;height:49.5pt">
            <v:imagedata r:id="rId14" o:title=""/>
          </v:shape>
        </w:pict>
      </w:r>
      <w:r>
        <w:rPr>
          <w:spacing w:val="-2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C. </w:t>
      </w:r>
      <w:r w:rsidR="009F310E">
        <w:pict w14:anchorId="190AE9EF">
          <v:shape id="_x0000_i1041" type="#_x0000_t75" style="width:52.5pt;height:47.25pt">
            <v:imagedata r:id="rId15" o:title=""/>
          </v:shape>
        </w:pic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D. </w:t>
      </w:r>
      <w:r w:rsidR="009F310E">
        <w:pict w14:anchorId="52BD3B95">
          <v:shape id="_x0000_i1042" type="#_x0000_t75" style="width:54.75pt;height:47.25pt">
            <v:imagedata r:id="rId16" o:title=""/>
          </v:shape>
        </w:pict>
      </w:r>
    </w:p>
    <w:p w14:paraId="0331916C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1FA48F6A" w14:textId="77777777" w:rsidR="00830F98" w:rsidRDefault="00830F98">
      <w:pPr>
        <w:spacing w:line="200" w:lineRule="exact"/>
      </w:pPr>
    </w:p>
    <w:p w14:paraId="071E8B50" w14:textId="77777777" w:rsidR="00830F98" w:rsidRDefault="00830F98">
      <w:pPr>
        <w:spacing w:line="200" w:lineRule="exact"/>
      </w:pPr>
    </w:p>
    <w:p w14:paraId="39D33037" w14:textId="77777777" w:rsidR="00830F98" w:rsidRDefault="00830F98">
      <w:pPr>
        <w:spacing w:line="200" w:lineRule="exact"/>
      </w:pPr>
    </w:p>
    <w:p w14:paraId="75ED71A3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312D7B3E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38DDCB45" w14:textId="77777777" w:rsidR="00830F98" w:rsidRDefault="00830F98">
      <w:pPr>
        <w:spacing w:line="200" w:lineRule="exact"/>
      </w:pPr>
    </w:p>
    <w:p w14:paraId="2FCBF66D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try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8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?</w:t>
      </w:r>
    </w:p>
    <w:p w14:paraId="3EB97DB4" w14:textId="77777777" w:rsidR="00830F98" w:rsidRDefault="00830F98">
      <w:pPr>
        <w:spacing w:before="3" w:line="280" w:lineRule="exact"/>
        <w:rPr>
          <w:sz w:val="28"/>
          <w:szCs w:val="28"/>
        </w:rPr>
      </w:pPr>
    </w:p>
    <w:p w14:paraId="6D182E84" w14:textId="77777777" w:rsidR="00830F98" w:rsidRDefault="009F310E">
      <w:pPr>
        <w:ind w:left="3440"/>
      </w:pPr>
      <w:r>
        <w:pict w14:anchorId="40A3A117">
          <v:shape id="_x0000_i1043" type="#_x0000_t75" style="width:187.5pt;height:187.5pt">
            <v:imagedata r:id="rId17" o:title=""/>
          </v:shape>
        </w:pict>
      </w:r>
    </w:p>
    <w:p w14:paraId="53BD6CC5" w14:textId="77777777" w:rsidR="00830F98" w:rsidRDefault="00830F98">
      <w:pPr>
        <w:spacing w:line="200" w:lineRule="exact"/>
      </w:pPr>
    </w:p>
    <w:p w14:paraId="2502B449" w14:textId="77777777" w:rsidR="00830F98" w:rsidRDefault="00830F98">
      <w:pPr>
        <w:spacing w:line="200" w:lineRule="exact"/>
      </w:pPr>
    </w:p>
    <w:p w14:paraId="73CB0B84" w14:textId="77777777" w:rsidR="00830F98" w:rsidRDefault="00830F98">
      <w:pPr>
        <w:spacing w:line="200" w:lineRule="exact"/>
      </w:pPr>
    </w:p>
    <w:p w14:paraId="4F85AD3B" w14:textId="77777777" w:rsidR="00830F98" w:rsidRDefault="00830F98">
      <w:pPr>
        <w:spacing w:before="14" w:line="220" w:lineRule="exact"/>
        <w:rPr>
          <w:sz w:val="22"/>
          <w:szCs w:val="22"/>
        </w:rPr>
      </w:pPr>
    </w:p>
    <w:p w14:paraId="56538806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Nort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he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rn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re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FF0000"/>
          <w:sz w:val="24"/>
          <w:szCs w:val="24"/>
        </w:rPr>
        <w:t>d</w:t>
      </w:r>
    </w:p>
    <w:p w14:paraId="5D9634FB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pub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c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</w:p>
    <w:p w14:paraId="667B631D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4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Irel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</w:p>
    <w:p w14:paraId="269638E3" w14:textId="77777777" w:rsidR="00830F98" w:rsidRDefault="00830F98">
      <w:pPr>
        <w:spacing w:before="14" w:line="240" w:lineRule="exact"/>
        <w:rPr>
          <w:sz w:val="24"/>
          <w:szCs w:val="24"/>
        </w:rPr>
      </w:pPr>
    </w:p>
    <w:p w14:paraId="6C111EC6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tries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 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clu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?</w:t>
      </w:r>
    </w:p>
    <w:p w14:paraId="67D6889D" w14:textId="77777777" w:rsidR="00830F98" w:rsidRDefault="00830F98">
      <w:pPr>
        <w:spacing w:before="12" w:line="200" w:lineRule="exact"/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261"/>
      </w:tblGrid>
      <w:tr w:rsidR="00830F98" w14:paraId="66B2DC83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C43E473" w14:textId="77777777" w:rsidR="00830F98" w:rsidRDefault="005177D5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439FDB74" w14:textId="77777777" w:rsidR="00830F98" w:rsidRDefault="005177D5">
            <w:pPr>
              <w:spacing w:before="69"/>
              <w:ind w:left="8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830F98" w14:paraId="1AE19A07" w14:textId="77777777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6C27297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1CB3055E" w14:textId="77777777" w:rsidR="00830F98" w:rsidRDefault="005177D5">
            <w:pPr>
              <w:spacing w:line="260" w:lineRule="exact"/>
              <w:ind w:left="8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830F98" w14:paraId="74DFBF1A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BDEBED4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C)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0B4BC561" w14:textId="77777777" w:rsidR="00830F98" w:rsidRDefault="005177D5">
            <w:pPr>
              <w:spacing w:line="260" w:lineRule="exact"/>
              <w:ind w:left="8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4</w:t>
            </w:r>
          </w:p>
        </w:tc>
      </w:tr>
    </w:tbl>
    <w:p w14:paraId="46B3305F" w14:textId="77777777" w:rsidR="00830F98" w:rsidRDefault="00830F98">
      <w:pPr>
        <w:spacing w:before="6" w:line="180" w:lineRule="exact"/>
        <w:rPr>
          <w:sz w:val="18"/>
          <w:szCs w:val="18"/>
        </w:rPr>
      </w:pPr>
    </w:p>
    <w:p w14:paraId="635383F4" w14:textId="77777777" w:rsidR="00830F98" w:rsidRDefault="005177D5">
      <w:pPr>
        <w:spacing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d</w:t>
      </w:r>
      <w:r>
        <w:rPr>
          <w:rFonts w:ascii="Arial" w:eastAsia="Arial" w:hAnsi="Arial" w:cs="Arial"/>
          <w:position w:val="-1"/>
          <w:sz w:val="24"/>
          <w:szCs w:val="24"/>
        </w:rPr>
        <w:t>ia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,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en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f</w:t>
      </w:r>
      <w:r>
        <w:rPr>
          <w:rFonts w:ascii="Arial" w:eastAsia="Arial" w:hAnsi="Arial" w:cs="Arial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on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ma</w:t>
      </w:r>
      <w:r>
        <w:rPr>
          <w:rFonts w:ascii="Arial" w:eastAsia="Arial" w:hAnsi="Arial" w:cs="Arial"/>
          <w:position w:val="-1"/>
          <w:sz w:val="24"/>
          <w:szCs w:val="24"/>
        </w:rPr>
        <w:t>ke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u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tish</w:t>
      </w:r>
      <w:proofErr w:type="spellEnd"/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I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0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?</w:t>
      </w:r>
    </w:p>
    <w:p w14:paraId="15FA0082" w14:textId="77777777" w:rsidR="00830F98" w:rsidRDefault="00830F98">
      <w:pPr>
        <w:spacing w:before="14" w:line="240" w:lineRule="exact"/>
        <w:rPr>
          <w:sz w:val="24"/>
          <w:szCs w:val="24"/>
        </w:rPr>
      </w:pPr>
    </w:p>
    <w:p w14:paraId="32F23F0A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</w:p>
    <w:p w14:paraId="126924DF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Unit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</w:p>
    <w:p w14:paraId="66B8485D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pub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c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rel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</w:p>
    <w:p w14:paraId="46BD1152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D) </w:t>
      </w:r>
      <w:r>
        <w:rPr>
          <w:rFonts w:ascii="Arial" w:eastAsia="Arial" w:hAnsi="Arial" w:cs="Arial"/>
          <w:color w:val="FF0000"/>
          <w:spacing w:val="4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Unit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K</w:t>
      </w:r>
      <w:r>
        <w:rPr>
          <w:rFonts w:ascii="Arial" w:eastAsia="Arial" w:hAnsi="Arial" w:cs="Arial"/>
          <w:color w:val="FF0000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do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m 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th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ub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c 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f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Irel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d</w:t>
      </w:r>
    </w:p>
    <w:p w14:paraId="5E4E4217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7B4A5B3F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Loo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Nort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he</w:t>
      </w:r>
      <w:r>
        <w:rPr>
          <w:rFonts w:ascii="Arial" w:eastAsia="Arial" w:hAnsi="Arial" w:cs="Arial"/>
          <w:position w:val="-1"/>
          <w:sz w:val="24"/>
          <w:szCs w:val="24"/>
        </w:rPr>
        <w:t>rn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rela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Irel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ll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it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K</w:t>
      </w:r>
      <w:r>
        <w:rPr>
          <w:rFonts w:ascii="Arial" w:eastAsia="Arial" w:hAnsi="Arial" w:cs="Arial"/>
          <w:position w:val="-1"/>
          <w:sz w:val="24"/>
          <w:szCs w:val="24"/>
        </w:rPr>
        <w:t>in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5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6E9B797E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5D90CF7B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rue</w:t>
      </w:r>
    </w:p>
    <w:p w14:paraId="17749381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False</w:t>
      </w:r>
    </w:p>
    <w:p w14:paraId="6E4B6BF7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5E79D418" w14:textId="77777777" w:rsidR="00830F98" w:rsidRDefault="00830F98">
      <w:pPr>
        <w:spacing w:line="200" w:lineRule="exact"/>
      </w:pPr>
    </w:p>
    <w:p w14:paraId="02CA962E" w14:textId="77777777" w:rsidR="00830F98" w:rsidRDefault="00830F98">
      <w:pPr>
        <w:spacing w:line="200" w:lineRule="exact"/>
      </w:pPr>
    </w:p>
    <w:p w14:paraId="30F0270C" w14:textId="77777777" w:rsidR="00830F98" w:rsidRDefault="00830F98">
      <w:pPr>
        <w:spacing w:line="200" w:lineRule="exact"/>
      </w:pPr>
    </w:p>
    <w:p w14:paraId="0816C404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6C6A90F6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4F482075" w14:textId="77777777" w:rsidR="00830F98" w:rsidRDefault="00830F98">
      <w:pPr>
        <w:spacing w:line="200" w:lineRule="exact"/>
      </w:pPr>
    </w:p>
    <w:p w14:paraId="1D120258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ice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cil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?</w:t>
      </w:r>
    </w:p>
    <w:p w14:paraId="56F0BBA4" w14:textId="77777777" w:rsidR="00830F98" w:rsidRDefault="00830F98">
      <w:pPr>
        <w:spacing w:before="5" w:line="280" w:lineRule="exact"/>
        <w:rPr>
          <w:sz w:val="28"/>
          <w:szCs w:val="28"/>
        </w:rPr>
      </w:pPr>
    </w:p>
    <w:p w14:paraId="6C5B5BF7" w14:textId="77777777" w:rsidR="00830F98" w:rsidRDefault="009F310E">
      <w:pPr>
        <w:ind w:left="540"/>
      </w:pPr>
      <w:r>
        <w:pict w14:anchorId="6067C0A7">
          <v:shape id="_x0000_i1044" type="#_x0000_t75" style="width:361.5pt;height:261.75pt">
            <v:imagedata r:id="rId18" o:title=""/>
          </v:shape>
        </w:pict>
      </w:r>
    </w:p>
    <w:p w14:paraId="07E40753" w14:textId="77777777" w:rsidR="00830F98" w:rsidRDefault="00830F98">
      <w:pPr>
        <w:spacing w:line="200" w:lineRule="exact"/>
      </w:pPr>
    </w:p>
    <w:p w14:paraId="51F9A08A" w14:textId="77777777" w:rsidR="00830F98" w:rsidRDefault="00830F98">
      <w:pPr>
        <w:spacing w:line="200" w:lineRule="exact"/>
      </w:pPr>
    </w:p>
    <w:p w14:paraId="7090C079" w14:textId="77777777" w:rsidR="00830F98" w:rsidRDefault="00830F98">
      <w:pPr>
        <w:spacing w:line="200" w:lineRule="exact"/>
      </w:pPr>
    </w:p>
    <w:p w14:paraId="7C34C2D6" w14:textId="77777777" w:rsidR="00830F98" w:rsidRDefault="00830F98">
      <w:pPr>
        <w:spacing w:before="17" w:line="260" w:lineRule="exact"/>
        <w:rPr>
          <w:sz w:val="26"/>
          <w:szCs w:val="26"/>
        </w:rPr>
      </w:pPr>
    </w:p>
    <w:p w14:paraId="0F2386B4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Cult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ral,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ices</w:t>
      </w:r>
    </w:p>
    <w:p w14:paraId="60F35DB6" w14:textId="77777777" w:rsidR="00830F98" w:rsidRDefault="00830F98">
      <w:pPr>
        <w:spacing w:before="16" w:line="260" w:lineRule="exact"/>
        <w:rPr>
          <w:sz w:val="26"/>
          <w:szCs w:val="26"/>
        </w:rPr>
      </w:pPr>
    </w:p>
    <w:p w14:paraId="735F0367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du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v</w:t>
      </w:r>
      <w:r>
        <w:rPr>
          <w:rFonts w:ascii="Arial" w:eastAsia="Arial" w:hAnsi="Arial" w:cs="Arial"/>
          <w:position w:val="-1"/>
          <w:sz w:val="24"/>
          <w:szCs w:val="24"/>
        </w:rPr>
        <w:t>ices</w:t>
      </w:r>
    </w:p>
    <w:p w14:paraId="1F128307" w14:textId="77777777" w:rsidR="00830F98" w:rsidRDefault="00830F98">
      <w:pPr>
        <w:spacing w:before="12" w:line="240" w:lineRule="exact"/>
        <w:rPr>
          <w:sz w:val="24"/>
          <w:szCs w:val="24"/>
        </w:rPr>
      </w:pPr>
    </w:p>
    <w:p w14:paraId="243959B8" w14:textId="77777777" w:rsidR="00830F98" w:rsidRDefault="005177D5">
      <w:pPr>
        <w:spacing w:before="29"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C) </w:t>
      </w:r>
      <w:r>
        <w:rPr>
          <w:rFonts w:ascii="Arial" w:eastAsia="Arial" w:hAnsi="Arial" w:cs="Arial"/>
          <w:color w:val="FF0000"/>
          <w:spacing w:val="4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du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lt</w:t>
      </w:r>
      <w:r>
        <w:rPr>
          <w:rFonts w:ascii="Arial" w:eastAsia="Arial" w:hAnsi="Arial" w:cs="Arial"/>
          <w:color w:val="FF0000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om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ity</w:t>
      </w:r>
      <w:r>
        <w:rPr>
          <w:rFonts w:ascii="Arial" w:eastAsia="Arial" w:hAnsi="Arial" w:cs="Arial"/>
          <w:color w:val="FF0000"/>
          <w:spacing w:val="-1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re</w:t>
      </w:r>
    </w:p>
    <w:p w14:paraId="4733A7D5" w14:textId="77777777" w:rsidR="00830F98" w:rsidRDefault="00830F98">
      <w:pPr>
        <w:spacing w:line="200" w:lineRule="exact"/>
      </w:pPr>
    </w:p>
    <w:p w14:paraId="23BA74DE" w14:textId="77777777" w:rsidR="00830F98" w:rsidRDefault="00830F98">
      <w:pPr>
        <w:spacing w:line="200" w:lineRule="exact"/>
      </w:pPr>
    </w:p>
    <w:p w14:paraId="43221DFF" w14:textId="77777777" w:rsidR="00830F98" w:rsidRDefault="00830F98">
      <w:pPr>
        <w:spacing w:line="200" w:lineRule="exact"/>
      </w:pPr>
    </w:p>
    <w:p w14:paraId="0EE5A611" w14:textId="77777777" w:rsidR="00830F98" w:rsidRDefault="00830F98">
      <w:pPr>
        <w:spacing w:before="11" w:line="200" w:lineRule="exact"/>
      </w:pPr>
    </w:p>
    <w:p w14:paraId="1B209945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rce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's inc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?</w:t>
      </w:r>
    </w:p>
    <w:p w14:paraId="4CA49D4B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62332D0C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less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%</w:t>
      </w:r>
    </w:p>
    <w:p w14:paraId="6054074A" w14:textId="77777777" w:rsidR="00830F98" w:rsidRDefault="00830F98">
      <w:pPr>
        <w:spacing w:before="12" w:line="240" w:lineRule="exact"/>
        <w:rPr>
          <w:sz w:val="24"/>
          <w:szCs w:val="24"/>
        </w:rPr>
      </w:pPr>
    </w:p>
    <w:p w14:paraId="12A88B3C" w14:textId="77777777" w:rsidR="00830F98" w:rsidRDefault="005177D5">
      <w:pPr>
        <w:spacing w:before="29"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mo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re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ren</w:t>
      </w:r>
      <w:r>
        <w:rPr>
          <w:rFonts w:ascii="Arial" w:eastAsia="Arial" w:hAnsi="Arial" w:cs="Arial"/>
          <w:color w:val="FF0000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2"/>
          <w:position w:val="-1"/>
          <w:sz w:val="24"/>
          <w:szCs w:val="24"/>
        </w:rPr>
        <w:t>F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am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ies</w:t>
      </w:r>
    </w:p>
    <w:p w14:paraId="66F23F1B" w14:textId="77777777" w:rsidR="00830F98" w:rsidRDefault="00830F98">
      <w:pPr>
        <w:spacing w:before="13" w:line="240" w:lineRule="exact"/>
        <w:rPr>
          <w:sz w:val="24"/>
          <w:szCs w:val="24"/>
        </w:rPr>
      </w:pPr>
    </w:p>
    <w:p w14:paraId="766BE57E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less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"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r"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rv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</w:p>
    <w:p w14:paraId="24500830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2D56E531" w14:textId="77777777" w:rsidR="00830F98" w:rsidRDefault="00830F98">
      <w:pPr>
        <w:spacing w:line="200" w:lineRule="exact"/>
      </w:pPr>
    </w:p>
    <w:p w14:paraId="79A354C6" w14:textId="77777777" w:rsidR="00830F98" w:rsidRDefault="00830F98">
      <w:pPr>
        <w:spacing w:line="200" w:lineRule="exact"/>
      </w:pPr>
    </w:p>
    <w:p w14:paraId="09F8372E" w14:textId="77777777" w:rsidR="00830F98" w:rsidRDefault="00830F98">
      <w:pPr>
        <w:spacing w:line="200" w:lineRule="exact"/>
      </w:pPr>
    </w:p>
    <w:p w14:paraId="12698DF2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76773329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55F29937" w14:textId="77777777" w:rsidR="00830F98" w:rsidRDefault="00830F98">
      <w:pPr>
        <w:spacing w:line="200" w:lineRule="exact"/>
      </w:pPr>
    </w:p>
    <w:p w14:paraId="56ECAD6B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C</w:t>
      </w:r>
    </w:p>
    <w:p w14:paraId="50C5C4ED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4E2096E2" w14:textId="77777777" w:rsidR="00830F98" w:rsidRDefault="005177D5">
      <w:pPr>
        <w:ind w:left="541" w:right="77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ta 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rn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8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lts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rt,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1"/>
          <w:sz w:val="24"/>
          <w:szCs w:val="24"/>
        </w:rPr>
        <w:t>opu</w:t>
      </w:r>
      <w:r>
        <w:rPr>
          <w:rFonts w:ascii="Arial" w:eastAsia="Arial" w:hAnsi="Arial" w:cs="Arial"/>
          <w:sz w:val="24"/>
          <w:szCs w:val="24"/>
        </w:rPr>
        <w:t xml:space="preserve">lar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</w:p>
    <w:p w14:paraId="53492D53" w14:textId="77777777" w:rsidR="00830F98" w:rsidRDefault="00830F98">
      <w:pPr>
        <w:spacing w:before="2" w:line="280" w:lineRule="exact"/>
        <w:rPr>
          <w:sz w:val="28"/>
          <w:szCs w:val="28"/>
        </w:rPr>
      </w:pPr>
    </w:p>
    <w:p w14:paraId="395C9F19" w14:textId="77777777" w:rsidR="00830F98" w:rsidRDefault="009F310E">
      <w:pPr>
        <w:ind w:left="1702"/>
      </w:pPr>
      <w:r>
        <w:pict w14:anchorId="0756A395">
          <v:shape id="_x0000_i1045" type="#_x0000_t75" style="width:361.5pt;height:216.75pt">
            <v:imagedata r:id="rId19" o:title=""/>
          </v:shape>
        </w:pict>
      </w:r>
    </w:p>
    <w:p w14:paraId="315042AC" w14:textId="77777777" w:rsidR="00830F98" w:rsidRDefault="00830F98">
      <w:pPr>
        <w:spacing w:before="17" w:line="260" w:lineRule="exact"/>
        <w:rPr>
          <w:sz w:val="26"/>
          <w:szCs w:val="26"/>
        </w:rPr>
      </w:pPr>
    </w:p>
    <w:p w14:paraId="6F1A89FD" w14:textId="56AC8561" w:rsidR="00830F98" w:rsidRDefault="005177D5">
      <w:pPr>
        <w:ind w:left="538" w:right="89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Black 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B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 w:rsidR="00A6440C"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Bro</w:t>
      </w:r>
      <w:r w:rsidRPr="00A6440C">
        <w:rPr>
          <w:rFonts w:ascii="Arial" w:eastAsia="Arial" w:hAnsi="Arial" w:cs="Arial"/>
          <w:color w:val="FF0000"/>
          <w:spacing w:val="-3"/>
          <w:sz w:val="24"/>
          <w:szCs w:val="24"/>
        </w:rPr>
        <w:t>w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n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Red</w:t>
      </w:r>
      <w:proofErr w:type="gramEnd"/>
    </w:p>
    <w:p w14:paraId="682C9004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09DD2E1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c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lar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mon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11AFCB05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200C4B05" w14:textId="77777777" w:rsidR="00830F98" w:rsidRDefault="005177D5">
      <w:pPr>
        <w:ind w:left="538" w:right="89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Black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C) </w:t>
      </w:r>
      <w:r w:rsidRPr="00A6440C">
        <w:rPr>
          <w:rFonts w:ascii="Arial" w:eastAsia="Arial" w:hAnsi="Arial" w:cs="Arial"/>
          <w:color w:val="FF0000"/>
          <w:spacing w:val="42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Red</w:t>
      </w:r>
    </w:p>
    <w:p w14:paraId="12A6CE3E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2442E8AE" w14:textId="77777777" w:rsidR="00830F98" w:rsidRDefault="005177D5">
      <w:pPr>
        <w:spacing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r c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rt,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ho</w:t>
      </w:r>
      <w:r>
        <w:rPr>
          <w:rFonts w:ascii="Arial" w:eastAsia="Arial" w:hAnsi="Arial" w:cs="Arial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adu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lts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ite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oe</w:t>
      </w:r>
      <w:r>
        <w:rPr>
          <w:rFonts w:ascii="Arial" w:eastAsia="Arial" w:hAnsi="Arial" w:cs="Arial"/>
          <w:position w:val="-1"/>
          <w:sz w:val="24"/>
          <w:szCs w:val="24"/>
        </w:rPr>
        <w:t>s?</w:t>
      </w:r>
    </w:p>
    <w:p w14:paraId="35E531FB" w14:textId="77777777" w:rsidR="00830F98" w:rsidRDefault="00830F98">
      <w:pPr>
        <w:spacing w:before="17" w:line="200" w:lineRule="exact"/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261"/>
      </w:tblGrid>
      <w:tr w:rsidR="00830F98" w14:paraId="4397948A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4BB2AB3" w14:textId="77777777" w:rsidR="00830F98" w:rsidRDefault="005177D5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0B61D791" w14:textId="77777777" w:rsidR="00830F98" w:rsidRDefault="005177D5">
            <w:pPr>
              <w:spacing w:before="69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A6440C" w:rsidRPr="00A6440C" w14:paraId="5FBE002E" w14:textId="77777777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92A5B2F" w14:textId="77777777" w:rsidR="00830F98" w:rsidRPr="00A6440C" w:rsidRDefault="005177D5">
            <w:pPr>
              <w:spacing w:line="260" w:lineRule="exact"/>
              <w:ind w:left="40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B)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58F8E6E0" w14:textId="77777777" w:rsidR="00830F98" w:rsidRPr="00A6440C" w:rsidRDefault="005177D5">
            <w:pPr>
              <w:spacing w:line="260" w:lineRule="exact"/>
              <w:ind w:left="88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z w:val="24"/>
                <w:szCs w:val="24"/>
              </w:rPr>
              <w:t>2</w:t>
            </w:r>
          </w:p>
        </w:tc>
      </w:tr>
      <w:tr w:rsidR="00830F98" w14:paraId="4EA43488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719D8A1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55984BE3" w14:textId="77777777" w:rsidR="00830F98" w:rsidRDefault="005177D5">
            <w:pPr>
              <w:spacing w:line="260" w:lineRule="exact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</w:tbl>
    <w:p w14:paraId="0C8022EC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2AC85F39" w14:textId="77777777" w:rsidR="00830F98" w:rsidRDefault="005177D5">
      <w:pPr>
        <w:spacing w:before="29"/>
        <w:ind w:left="541" w:right="818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c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 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</w:t>
      </w:r>
      <w:proofErr w:type="spellEnd"/>
    </w:p>
    <w:p w14:paraId="63F9DCFB" w14:textId="77777777" w:rsidR="00830F98" w:rsidRDefault="00830F98">
      <w:pPr>
        <w:spacing w:before="9" w:line="200" w:lineRule="exact"/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682"/>
      </w:tblGrid>
      <w:tr w:rsidR="00830F98" w14:paraId="1E4FF4BF" w14:textId="77777777" w:rsidTr="00A6440C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39F69C5" w14:textId="77777777" w:rsidR="00830F98" w:rsidRDefault="005177D5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5A96337" w14:textId="77777777" w:rsidR="00830F98" w:rsidRDefault="005177D5">
            <w:pPr>
              <w:spacing w:before="69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30</w:t>
            </w:r>
          </w:p>
        </w:tc>
      </w:tr>
      <w:tr w:rsidR="00830F98" w14:paraId="0CAA8F38" w14:textId="77777777" w:rsidTr="00A6440C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C6D0CF7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E9747CD" w14:textId="77777777" w:rsidR="00830F98" w:rsidRDefault="005177D5">
            <w:pPr>
              <w:spacing w:line="260" w:lineRule="exact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17</w:t>
            </w:r>
          </w:p>
        </w:tc>
      </w:tr>
      <w:tr w:rsidR="00830F98" w14:paraId="5A269F18" w14:textId="77777777" w:rsidTr="00A6440C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64501AF" w14:textId="77777777" w:rsidR="00830F98" w:rsidRPr="00A6440C" w:rsidRDefault="005177D5">
            <w:pPr>
              <w:spacing w:line="260" w:lineRule="exact"/>
              <w:ind w:left="40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z w:val="24"/>
                <w:szCs w:val="24"/>
              </w:rPr>
              <w:t>C)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05E3BBE" w14:textId="77777777" w:rsidR="00830F98" w:rsidRPr="00A6440C" w:rsidRDefault="005177D5">
            <w:pPr>
              <w:spacing w:line="260" w:lineRule="exact"/>
              <w:ind w:left="88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15</w:t>
            </w:r>
          </w:p>
        </w:tc>
      </w:tr>
      <w:tr w:rsidR="00830F98" w14:paraId="0B394ED6" w14:textId="77777777" w:rsidTr="00A6440C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6B248F8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0A5FF20" w14:textId="77777777" w:rsidR="00830F98" w:rsidRDefault="005177D5">
            <w:pPr>
              <w:spacing w:line="260" w:lineRule="exact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13</w:t>
            </w:r>
          </w:p>
        </w:tc>
      </w:tr>
    </w:tbl>
    <w:p w14:paraId="309223E9" w14:textId="77777777" w:rsidR="00830F98" w:rsidRDefault="00830F98">
      <w:pPr>
        <w:sectPr w:rsidR="00830F98">
          <w:pgSz w:w="11920" w:h="16840"/>
          <w:pgMar w:top="1020" w:right="680" w:bottom="280" w:left="640" w:header="624" w:footer="670" w:gutter="0"/>
          <w:cols w:space="720"/>
        </w:sectPr>
      </w:pPr>
    </w:p>
    <w:p w14:paraId="71787603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35543F29" w14:textId="77777777" w:rsidR="00830F98" w:rsidRDefault="00830F98">
      <w:pPr>
        <w:spacing w:line="200" w:lineRule="exact"/>
      </w:pPr>
    </w:p>
    <w:p w14:paraId="7C07DB49" w14:textId="77777777" w:rsidR="00830F98" w:rsidRDefault="00830F98">
      <w:pPr>
        <w:spacing w:line="200" w:lineRule="exact"/>
      </w:pPr>
    </w:p>
    <w:p w14:paraId="54748617" w14:textId="77777777" w:rsidR="00830F98" w:rsidRDefault="00830F98">
      <w:pPr>
        <w:spacing w:line="200" w:lineRule="exact"/>
      </w:pPr>
    </w:p>
    <w:p w14:paraId="154902E4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2D0092D6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0A0DE374" w14:textId="77777777" w:rsidR="00830F98" w:rsidRDefault="00830F98">
      <w:pPr>
        <w:spacing w:line="200" w:lineRule="exact"/>
      </w:pPr>
    </w:p>
    <w:p w14:paraId="51DB8619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scr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?</w:t>
      </w:r>
    </w:p>
    <w:p w14:paraId="6DB44652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37FA9E71" w14:textId="77777777" w:rsidR="00830F98" w:rsidRDefault="009F310E">
      <w:pPr>
        <w:ind w:left="541"/>
      </w:pPr>
      <w:r>
        <w:pict w14:anchorId="21CE4799">
          <v:shape id="_x0000_i1046" type="#_x0000_t75" style="width:291.75pt;height:261pt">
            <v:imagedata r:id="rId20" o:title=""/>
          </v:shape>
        </w:pict>
      </w:r>
    </w:p>
    <w:p w14:paraId="249D2932" w14:textId="77777777" w:rsidR="00830F98" w:rsidRDefault="00830F98">
      <w:pPr>
        <w:spacing w:before="20" w:line="260" w:lineRule="exact"/>
        <w:rPr>
          <w:sz w:val="26"/>
          <w:szCs w:val="26"/>
        </w:rPr>
      </w:pPr>
    </w:p>
    <w:p w14:paraId="3C423C54" w14:textId="77777777" w:rsidR="00830F98" w:rsidRDefault="005177D5">
      <w:pPr>
        <w:ind w:left="896" w:right="360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’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ifica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tly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st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</w:p>
    <w:p w14:paraId="54114233" w14:textId="77777777" w:rsidR="00830F98" w:rsidRPr="00A6440C" w:rsidRDefault="005177D5">
      <w:pPr>
        <w:ind w:left="896" w:right="416" w:hanging="358"/>
        <w:rPr>
          <w:rFonts w:ascii="Arial" w:eastAsia="Arial" w:hAnsi="Arial" w:cs="Arial"/>
          <w:color w:val="FF0000"/>
          <w:sz w:val="24"/>
          <w:szCs w:val="24"/>
        </w:rPr>
      </w:pP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B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 w:rsidRPr="00A6440C"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2"/>
          <w:sz w:val="24"/>
          <w:szCs w:val="24"/>
        </w:rPr>
        <w:t>T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h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re 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h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s 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b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ee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n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a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-2"/>
          <w:sz w:val="24"/>
          <w:szCs w:val="24"/>
        </w:rPr>
        <w:t>s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ma</w:t>
      </w:r>
      <w:r w:rsidRPr="00A6440C">
        <w:rPr>
          <w:rFonts w:ascii="Arial" w:eastAsia="Arial" w:hAnsi="Arial" w:cs="Arial"/>
          <w:color w:val="FF0000"/>
          <w:spacing w:val="-3"/>
          <w:sz w:val="24"/>
          <w:szCs w:val="24"/>
        </w:rPr>
        <w:t>l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l 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de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c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r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ea</w:t>
      </w:r>
      <w:r w:rsidRPr="00A6440C">
        <w:rPr>
          <w:rFonts w:ascii="Arial" w:eastAsia="Arial" w:hAnsi="Arial" w:cs="Arial"/>
          <w:color w:val="FF0000"/>
          <w:spacing w:val="-2"/>
          <w:sz w:val="24"/>
          <w:szCs w:val="24"/>
        </w:rPr>
        <w:t>s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in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h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n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u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m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b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r </w:t>
      </w:r>
      <w:r w:rsidRPr="00A6440C">
        <w:rPr>
          <w:rFonts w:ascii="Arial" w:eastAsia="Arial" w:hAnsi="Arial" w:cs="Arial"/>
          <w:color w:val="FF0000"/>
          <w:spacing w:val="-2"/>
          <w:sz w:val="24"/>
          <w:szCs w:val="24"/>
        </w:rPr>
        <w:t>o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f</w:t>
      </w:r>
      <w:r w:rsidRPr="00A6440C">
        <w:rPr>
          <w:rFonts w:ascii="Arial" w:eastAsia="Arial" w:hAnsi="Arial" w:cs="Arial"/>
          <w:color w:val="FF0000"/>
          <w:spacing w:val="3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l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rn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rs 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i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n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ou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r co</w:t>
      </w:r>
      <w:r w:rsidRPr="00A6440C">
        <w:rPr>
          <w:rFonts w:ascii="Arial" w:eastAsia="Arial" w:hAnsi="Arial" w:cs="Arial"/>
          <w:color w:val="FF0000"/>
          <w:spacing w:val="-2"/>
          <w:sz w:val="24"/>
          <w:szCs w:val="24"/>
        </w:rPr>
        <w:t>l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le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g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 xml:space="preserve"> o</w:t>
      </w:r>
      <w:r w:rsidRPr="00A6440C">
        <w:rPr>
          <w:rFonts w:ascii="Arial" w:eastAsia="Arial" w:hAnsi="Arial" w:cs="Arial"/>
          <w:color w:val="FF0000"/>
          <w:spacing w:val="-2"/>
          <w:sz w:val="24"/>
          <w:szCs w:val="24"/>
        </w:rPr>
        <w:t>v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r t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h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l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st </w:t>
      </w:r>
      <w:r w:rsidRPr="00A6440C">
        <w:rPr>
          <w:rFonts w:ascii="Arial" w:eastAsia="Arial" w:hAnsi="Arial" w:cs="Arial"/>
          <w:color w:val="FF0000"/>
          <w:spacing w:val="3"/>
          <w:sz w:val="24"/>
          <w:szCs w:val="24"/>
        </w:rPr>
        <w:t>f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i</w:t>
      </w:r>
      <w:r w:rsidRPr="00A6440C">
        <w:rPr>
          <w:rFonts w:ascii="Arial" w:eastAsia="Arial" w:hAnsi="Arial" w:cs="Arial"/>
          <w:color w:val="FF0000"/>
          <w:spacing w:val="-3"/>
          <w:sz w:val="24"/>
          <w:szCs w:val="24"/>
        </w:rPr>
        <w:t>v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-2"/>
          <w:sz w:val="24"/>
          <w:szCs w:val="24"/>
        </w:rPr>
        <w:t>y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ea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rs</w:t>
      </w:r>
    </w:p>
    <w:p w14:paraId="352576A5" w14:textId="77777777" w:rsidR="00830F98" w:rsidRDefault="005177D5">
      <w:pPr>
        <w:ind w:left="500" w:right="66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</w:p>
    <w:p w14:paraId="794562CB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75EBF131" w14:textId="77777777" w:rsidR="00830F98" w:rsidRDefault="005177D5">
      <w:pPr>
        <w:spacing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,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de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se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ee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ea</w:t>
      </w:r>
      <w:r>
        <w:rPr>
          <w:rFonts w:ascii="Arial" w:eastAsia="Arial" w:hAnsi="Arial" w:cs="Arial"/>
          <w:position w:val="-1"/>
          <w:sz w:val="24"/>
          <w:szCs w:val="24"/>
        </w:rPr>
        <w:t>rs 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2</w:t>
      </w:r>
      <w:r>
        <w:rPr>
          <w:rFonts w:ascii="Arial" w:eastAsia="Arial" w:hAnsi="Arial" w:cs="Arial"/>
          <w:position w:val="-1"/>
          <w:sz w:val="24"/>
          <w:szCs w:val="24"/>
        </w:rPr>
        <w:t>?</w:t>
      </w:r>
    </w:p>
    <w:p w14:paraId="7790D0EB" w14:textId="77777777" w:rsidR="00830F98" w:rsidRDefault="00830F98">
      <w:pPr>
        <w:spacing w:before="14" w:line="200" w:lineRule="exact"/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397"/>
      </w:tblGrid>
      <w:tr w:rsidR="00830F98" w14:paraId="2522D00B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9ABCBC6" w14:textId="77777777" w:rsidR="00830F98" w:rsidRDefault="005177D5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1EB51CE9" w14:textId="77777777" w:rsidR="00830F98" w:rsidRDefault="005177D5">
            <w:pPr>
              <w:spacing w:before="69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10</w:t>
            </w:r>
          </w:p>
        </w:tc>
      </w:tr>
      <w:tr w:rsidR="00830F98" w14:paraId="4DDD2639" w14:textId="77777777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393EEB8" w14:textId="77777777" w:rsidR="00830F98" w:rsidRPr="00A6440C" w:rsidRDefault="005177D5">
            <w:pPr>
              <w:spacing w:line="260" w:lineRule="exact"/>
              <w:ind w:left="40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B)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1D39CF94" w14:textId="77777777" w:rsidR="00830F98" w:rsidRPr="00A6440C" w:rsidRDefault="005177D5">
            <w:pPr>
              <w:spacing w:line="260" w:lineRule="exact"/>
              <w:ind w:left="88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15</w:t>
            </w:r>
          </w:p>
        </w:tc>
      </w:tr>
      <w:tr w:rsidR="00830F98" w14:paraId="41F4417A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8104128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C)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2A07D50" w14:textId="77777777" w:rsidR="00830F98" w:rsidRDefault="005177D5">
            <w:pPr>
              <w:spacing w:line="260" w:lineRule="exact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</w:p>
        </w:tc>
      </w:tr>
    </w:tbl>
    <w:p w14:paraId="5280AFE0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2DE7F3F3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1"/>
          <w:sz w:val="24"/>
          <w:szCs w:val="24"/>
        </w:rPr>
        <w:t>um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(s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14:paraId="3686875F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62041609" w14:textId="77777777" w:rsidR="00830F98" w:rsidRPr="00A6440C" w:rsidRDefault="005177D5">
      <w:pPr>
        <w:ind w:left="538"/>
        <w:rPr>
          <w:rFonts w:ascii="Arial" w:eastAsia="Arial" w:hAnsi="Arial" w:cs="Arial"/>
          <w:color w:val="FF0000"/>
          <w:sz w:val="24"/>
          <w:szCs w:val="24"/>
        </w:rPr>
      </w:pP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 w:rsidRPr="00A6440C"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2"/>
          <w:sz w:val="24"/>
          <w:szCs w:val="24"/>
        </w:rPr>
        <w:t>T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rue</w:t>
      </w:r>
    </w:p>
    <w:p w14:paraId="51CE3EE5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False</w:t>
      </w:r>
    </w:p>
    <w:p w14:paraId="704FB90C" w14:textId="77777777" w:rsidR="00830F98" w:rsidRDefault="00830F98">
      <w:pPr>
        <w:spacing w:before="19" w:line="260" w:lineRule="exact"/>
        <w:rPr>
          <w:sz w:val="26"/>
          <w:szCs w:val="26"/>
        </w:rPr>
      </w:pPr>
    </w:p>
    <w:p w14:paraId="3D7AE3BE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scr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?</w:t>
      </w:r>
    </w:p>
    <w:p w14:paraId="2E7FB688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748A5652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ar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’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st</w:t>
      </w:r>
    </w:p>
    <w:p w14:paraId="7A1E7C99" w14:textId="77777777" w:rsidR="00830F98" w:rsidRDefault="005177D5">
      <w:pPr>
        <w:ind w:left="8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</w:p>
    <w:p w14:paraId="7E9F00AD" w14:textId="77777777" w:rsidR="00830F98" w:rsidRDefault="005177D5">
      <w:pPr>
        <w:ind w:left="896" w:right="61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l incre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 co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</w:p>
    <w:p w14:paraId="34E9D9DF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9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</w:p>
    <w:p w14:paraId="0A57FE95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6CCE40F0" w14:textId="77777777" w:rsidR="00830F98" w:rsidRDefault="00830F98">
      <w:pPr>
        <w:spacing w:line="200" w:lineRule="exact"/>
      </w:pPr>
    </w:p>
    <w:p w14:paraId="3F9E3AD6" w14:textId="77777777" w:rsidR="00830F98" w:rsidRDefault="00830F98">
      <w:pPr>
        <w:spacing w:line="200" w:lineRule="exact"/>
      </w:pPr>
    </w:p>
    <w:p w14:paraId="34440320" w14:textId="77777777" w:rsidR="00830F98" w:rsidRDefault="00830F98">
      <w:pPr>
        <w:spacing w:line="200" w:lineRule="exact"/>
      </w:pPr>
    </w:p>
    <w:p w14:paraId="3038C53B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0CF343C6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6B7BC683" w14:textId="77777777" w:rsidR="00830F98" w:rsidRDefault="00830F98">
      <w:pPr>
        <w:spacing w:line="200" w:lineRule="exact"/>
      </w:pPr>
    </w:p>
    <w:p w14:paraId="067B89A7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 1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proofErr w:type="gramStart"/>
      <w:r>
        <w:rPr>
          <w:rFonts w:ascii="Arial" w:eastAsia="Arial" w:hAnsi="Arial" w:cs="Arial"/>
          <w:sz w:val="24"/>
          <w:szCs w:val="24"/>
        </w:rPr>
        <w:t>…..</w:t>
      </w:r>
      <w:proofErr w:type="gramEnd"/>
    </w:p>
    <w:p w14:paraId="4C5C7B19" w14:textId="77777777" w:rsidR="00830F98" w:rsidRDefault="00830F98">
      <w:pPr>
        <w:spacing w:before="3" w:line="280" w:lineRule="exact"/>
        <w:rPr>
          <w:sz w:val="28"/>
          <w:szCs w:val="28"/>
        </w:rPr>
      </w:pPr>
    </w:p>
    <w:p w14:paraId="12EB471A" w14:textId="77777777" w:rsidR="00830F98" w:rsidRDefault="009F310E">
      <w:pPr>
        <w:ind w:left="538"/>
      </w:pPr>
      <w:r>
        <w:pict w14:anchorId="019D8277">
          <v:shape id="_x0000_i1047" type="#_x0000_t75" style="width:291.75pt;height:261pt">
            <v:imagedata r:id="rId21" o:title=""/>
          </v:shape>
        </w:pict>
      </w:r>
    </w:p>
    <w:p w14:paraId="67135BD4" w14:textId="77777777" w:rsidR="00830F98" w:rsidRDefault="00830F98">
      <w:pPr>
        <w:spacing w:before="10" w:line="200" w:lineRule="exact"/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682"/>
      </w:tblGrid>
      <w:tr w:rsidR="00830F98" w14:paraId="06F0B964" w14:textId="77777777" w:rsidTr="00A6440C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CB6B45F" w14:textId="77777777" w:rsidR="00830F98" w:rsidRDefault="005177D5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83290FB" w14:textId="77777777" w:rsidR="00830F98" w:rsidRDefault="005177D5">
            <w:pPr>
              <w:spacing w:before="69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600</w:t>
            </w:r>
          </w:p>
        </w:tc>
      </w:tr>
      <w:tr w:rsidR="00830F98" w14:paraId="0E0EC9D1" w14:textId="77777777" w:rsidTr="00A6440C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C04DA63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13AF67C" w14:textId="77777777" w:rsidR="00830F98" w:rsidRDefault="005177D5">
            <w:pPr>
              <w:spacing w:line="260" w:lineRule="exact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500</w:t>
            </w:r>
          </w:p>
        </w:tc>
      </w:tr>
      <w:tr w:rsidR="00830F98" w14:paraId="2868BBB9" w14:textId="77777777" w:rsidTr="00A6440C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8611770" w14:textId="77777777" w:rsidR="00830F98" w:rsidRPr="00A6440C" w:rsidRDefault="005177D5">
            <w:pPr>
              <w:spacing w:line="260" w:lineRule="exact"/>
              <w:ind w:left="40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z w:val="24"/>
                <w:szCs w:val="24"/>
              </w:rPr>
              <w:t>C)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FCD0C96" w14:textId="77777777" w:rsidR="00830F98" w:rsidRPr="00A6440C" w:rsidRDefault="005177D5">
            <w:pPr>
              <w:spacing w:line="260" w:lineRule="exact"/>
              <w:ind w:left="88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550</w:t>
            </w:r>
          </w:p>
        </w:tc>
      </w:tr>
    </w:tbl>
    <w:p w14:paraId="54F66AF8" w14:textId="77777777" w:rsidR="00830F98" w:rsidRDefault="00830F98">
      <w:pPr>
        <w:spacing w:before="4" w:line="180" w:lineRule="exact"/>
        <w:rPr>
          <w:sz w:val="18"/>
          <w:szCs w:val="18"/>
        </w:rPr>
      </w:pPr>
    </w:p>
    <w:p w14:paraId="0C727FDE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 5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(see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abo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abo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proofErr w:type="gramStart"/>
      <w:r>
        <w:rPr>
          <w:rFonts w:ascii="Arial" w:eastAsia="Arial" w:hAnsi="Arial" w:cs="Arial"/>
          <w:sz w:val="24"/>
          <w:szCs w:val="24"/>
        </w:rPr>
        <w:t>…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1FA01DF9" w14:textId="77777777" w:rsidR="00830F98" w:rsidRDefault="00830F98">
      <w:pPr>
        <w:spacing w:before="11" w:line="200" w:lineRule="exact"/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531"/>
      </w:tblGrid>
      <w:tr w:rsidR="00830F98" w14:paraId="6232AAEE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CAAA762" w14:textId="77777777" w:rsidR="00830F98" w:rsidRDefault="005177D5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9E430D9" w14:textId="77777777" w:rsidR="00830F98" w:rsidRDefault="005177D5">
            <w:pPr>
              <w:spacing w:before="69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550</w:t>
            </w:r>
          </w:p>
        </w:tc>
      </w:tr>
      <w:tr w:rsidR="00830F98" w14:paraId="3534343E" w14:textId="77777777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CD44BD8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76E8014" w14:textId="77777777" w:rsidR="00830F98" w:rsidRDefault="005177D5">
            <w:pPr>
              <w:spacing w:line="260" w:lineRule="exact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499</w:t>
            </w:r>
          </w:p>
        </w:tc>
      </w:tr>
      <w:tr w:rsidR="00830F98" w14:paraId="2466ED5E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EC4F21C" w14:textId="77777777" w:rsidR="00830F98" w:rsidRPr="00A6440C" w:rsidRDefault="005177D5">
            <w:pPr>
              <w:spacing w:line="260" w:lineRule="exact"/>
              <w:ind w:left="40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z w:val="24"/>
                <w:szCs w:val="24"/>
              </w:rPr>
              <w:t>C)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488EFDE" w14:textId="77777777" w:rsidR="00830F98" w:rsidRPr="00A6440C" w:rsidRDefault="005177D5">
            <w:pPr>
              <w:spacing w:line="260" w:lineRule="exact"/>
              <w:ind w:left="88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510</w:t>
            </w:r>
          </w:p>
        </w:tc>
      </w:tr>
    </w:tbl>
    <w:p w14:paraId="1BAD0133" w14:textId="77777777" w:rsidR="00830F98" w:rsidRDefault="00830F98">
      <w:pPr>
        <w:sectPr w:rsidR="00830F98">
          <w:pgSz w:w="11920" w:h="16840"/>
          <w:pgMar w:top="1020" w:right="680" w:bottom="280" w:left="640" w:header="624" w:footer="670" w:gutter="0"/>
          <w:cols w:space="720"/>
        </w:sectPr>
      </w:pPr>
    </w:p>
    <w:p w14:paraId="5713B108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297B5FE4" w14:textId="77777777" w:rsidR="00830F98" w:rsidRDefault="00830F98">
      <w:pPr>
        <w:spacing w:line="200" w:lineRule="exact"/>
      </w:pPr>
    </w:p>
    <w:p w14:paraId="7D1A7B73" w14:textId="77777777" w:rsidR="00830F98" w:rsidRDefault="00830F98">
      <w:pPr>
        <w:spacing w:line="200" w:lineRule="exact"/>
      </w:pPr>
    </w:p>
    <w:p w14:paraId="7BFEF1DF" w14:textId="77777777" w:rsidR="00830F98" w:rsidRDefault="00830F98">
      <w:pPr>
        <w:spacing w:line="200" w:lineRule="exact"/>
      </w:pPr>
    </w:p>
    <w:p w14:paraId="7E91E507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3E0C48D6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785306FD" w14:textId="77777777" w:rsidR="00830F98" w:rsidRDefault="00830F98">
      <w:pPr>
        <w:spacing w:line="200" w:lineRule="exact"/>
      </w:pPr>
    </w:p>
    <w:p w14:paraId="24402288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</w:p>
    <w:p w14:paraId="4B797061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0CD92331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</w:p>
    <w:p w14:paraId="0127BC23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6C693A11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ica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r.</w:t>
      </w:r>
    </w:p>
    <w:p w14:paraId="1BE59697" w14:textId="77777777" w:rsidR="00830F98" w:rsidRDefault="00830F98">
      <w:pPr>
        <w:spacing w:line="200" w:lineRule="exact"/>
      </w:pPr>
    </w:p>
    <w:p w14:paraId="51CED9F9" w14:textId="77777777" w:rsidR="00830F98" w:rsidRDefault="009F310E">
      <w:pPr>
        <w:ind w:left="502"/>
      </w:pPr>
      <w:r>
        <w:pict w14:anchorId="12A2C675">
          <v:shape id="_x0000_i1048" type="#_x0000_t75" style="width:210pt;height:174pt">
            <v:imagedata r:id="rId7" o:title=""/>
          </v:shape>
        </w:pict>
      </w:r>
    </w:p>
    <w:p w14:paraId="078D0B5D" w14:textId="77777777" w:rsidR="00830F98" w:rsidRDefault="00830F98">
      <w:pPr>
        <w:spacing w:line="200" w:lineRule="exact"/>
      </w:pPr>
    </w:p>
    <w:p w14:paraId="48F9A376" w14:textId="77777777" w:rsidR="00830F98" w:rsidRDefault="00830F98">
      <w:pPr>
        <w:spacing w:line="200" w:lineRule="exact"/>
      </w:pPr>
    </w:p>
    <w:p w14:paraId="2C00B3F2" w14:textId="77777777" w:rsidR="00830F98" w:rsidRDefault="00830F98">
      <w:pPr>
        <w:spacing w:line="200" w:lineRule="exact"/>
      </w:pPr>
    </w:p>
    <w:p w14:paraId="320408BB" w14:textId="77777777" w:rsidR="00830F98" w:rsidRDefault="00830F98">
      <w:pPr>
        <w:spacing w:line="200" w:lineRule="exact"/>
      </w:pPr>
    </w:p>
    <w:p w14:paraId="5FCFC227" w14:textId="77777777" w:rsidR="00830F98" w:rsidRDefault="00830F98">
      <w:pPr>
        <w:spacing w:before="8" w:line="240" w:lineRule="exact"/>
        <w:rPr>
          <w:sz w:val="24"/>
          <w:szCs w:val="24"/>
        </w:rPr>
      </w:pPr>
    </w:p>
    <w:p w14:paraId="4058324D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re?</w:t>
      </w:r>
    </w:p>
    <w:p w14:paraId="128E8F8A" w14:textId="77777777" w:rsidR="00830F98" w:rsidRDefault="00830F98">
      <w:pPr>
        <w:spacing w:before="19" w:line="260" w:lineRule="exact"/>
        <w:rPr>
          <w:sz w:val="26"/>
          <w:szCs w:val="26"/>
        </w:rPr>
      </w:pPr>
    </w:p>
    <w:p w14:paraId="02255344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6CF7F8AB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000BB555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int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st</w:t>
      </w:r>
    </w:p>
    <w:p w14:paraId="5C383600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737C79B6" w14:textId="77777777" w:rsidR="00830F98" w:rsidRDefault="00830F98">
      <w:pPr>
        <w:spacing w:line="200" w:lineRule="exact"/>
      </w:pPr>
    </w:p>
    <w:p w14:paraId="09562F2F" w14:textId="77777777" w:rsidR="00830F98" w:rsidRDefault="00830F98">
      <w:pPr>
        <w:spacing w:line="200" w:lineRule="exact"/>
      </w:pPr>
    </w:p>
    <w:p w14:paraId="4A5CDF7C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tem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re?</w:t>
      </w:r>
    </w:p>
    <w:p w14:paraId="67F687D6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77C61D3E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</w:p>
    <w:p w14:paraId="065CC113" w14:textId="77777777" w:rsidR="00830F98" w:rsidRDefault="00830F98">
      <w:pPr>
        <w:spacing w:before="16" w:line="260" w:lineRule="exact"/>
        <w:rPr>
          <w:sz w:val="26"/>
          <w:szCs w:val="26"/>
        </w:rPr>
      </w:pPr>
    </w:p>
    <w:p w14:paraId="2F679898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th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ry</w:t>
      </w:r>
    </w:p>
    <w:p w14:paraId="3455DCE1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5D077F86" w14:textId="77777777" w:rsidR="00830F98" w:rsidRDefault="00830F98">
      <w:pPr>
        <w:spacing w:line="200" w:lineRule="exact"/>
      </w:pPr>
    </w:p>
    <w:p w14:paraId="03B42514" w14:textId="77777777" w:rsidR="00830F98" w:rsidRDefault="00830F98">
      <w:pPr>
        <w:spacing w:line="200" w:lineRule="exact"/>
      </w:pPr>
    </w:p>
    <w:p w14:paraId="30FF2B3C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May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J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482A74C3" w14:textId="77777777" w:rsidR="00830F98" w:rsidRDefault="00830F98">
      <w:pPr>
        <w:spacing w:before="19" w:line="260" w:lineRule="exact"/>
        <w:rPr>
          <w:sz w:val="26"/>
          <w:szCs w:val="26"/>
        </w:rPr>
      </w:pPr>
    </w:p>
    <w:p w14:paraId="1FCE401F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Fals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14:paraId="467EB296" w14:textId="77777777" w:rsidR="00830F98" w:rsidRDefault="00830F98">
      <w:pPr>
        <w:spacing w:before="16" w:line="260" w:lineRule="exact"/>
        <w:rPr>
          <w:sz w:val="26"/>
          <w:szCs w:val="26"/>
        </w:rPr>
      </w:pPr>
    </w:p>
    <w:p w14:paraId="05960FB8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May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r.</w:t>
      </w:r>
    </w:p>
    <w:p w14:paraId="68E5B68C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4F98F53F" w14:textId="77777777" w:rsidR="00830F98" w:rsidRDefault="00830F98">
      <w:pPr>
        <w:spacing w:line="200" w:lineRule="exact"/>
      </w:pPr>
    </w:p>
    <w:p w14:paraId="3A054A4E" w14:textId="77777777" w:rsidR="00830F98" w:rsidRDefault="00830F98">
      <w:pPr>
        <w:spacing w:line="200" w:lineRule="exact"/>
      </w:pPr>
    </w:p>
    <w:p w14:paraId="780052B2" w14:textId="77777777" w:rsidR="00830F98" w:rsidRDefault="00830F98">
      <w:pPr>
        <w:spacing w:line="200" w:lineRule="exact"/>
      </w:pPr>
    </w:p>
    <w:p w14:paraId="3F7177FE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7F151287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6674BB47" w14:textId="77777777" w:rsidR="00830F98" w:rsidRDefault="00830F98">
      <w:pPr>
        <w:spacing w:line="200" w:lineRule="exact"/>
      </w:pPr>
    </w:p>
    <w:p w14:paraId="274184E9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les.</w:t>
      </w:r>
    </w:p>
    <w:p w14:paraId="1794AAA0" w14:textId="77777777" w:rsidR="00830F98" w:rsidRDefault="00830F98">
      <w:pPr>
        <w:spacing w:before="10" w:line="120" w:lineRule="exact"/>
        <w:rPr>
          <w:sz w:val="13"/>
          <w:szCs w:val="13"/>
        </w:rPr>
      </w:pPr>
    </w:p>
    <w:p w14:paraId="3D6276A5" w14:textId="77777777" w:rsidR="00830F98" w:rsidRDefault="009F310E">
      <w:pPr>
        <w:ind w:left="485"/>
      </w:pPr>
      <w:r>
        <w:pict w14:anchorId="09A424F7">
          <v:shape id="_x0000_i1049" type="#_x0000_t75" style="width:315.75pt;height:189.75pt">
            <v:imagedata r:id="rId10" o:title=""/>
          </v:shape>
        </w:pict>
      </w:r>
    </w:p>
    <w:p w14:paraId="056E6C77" w14:textId="77777777" w:rsidR="00830F98" w:rsidRDefault="00830F98">
      <w:pPr>
        <w:spacing w:line="200" w:lineRule="exact"/>
      </w:pPr>
    </w:p>
    <w:p w14:paraId="7843C082" w14:textId="77777777" w:rsidR="00830F98" w:rsidRDefault="00830F98">
      <w:pPr>
        <w:spacing w:line="200" w:lineRule="exact"/>
      </w:pPr>
    </w:p>
    <w:p w14:paraId="5A3D2CAB" w14:textId="77777777" w:rsidR="00830F98" w:rsidRDefault="00830F98">
      <w:pPr>
        <w:spacing w:line="200" w:lineRule="exact"/>
      </w:pPr>
    </w:p>
    <w:p w14:paraId="77E77642" w14:textId="77777777" w:rsidR="00830F98" w:rsidRDefault="00830F98">
      <w:pPr>
        <w:spacing w:before="1" w:line="200" w:lineRule="exact"/>
      </w:pPr>
    </w:p>
    <w:p w14:paraId="05B0AF87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5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pu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r?</w:t>
      </w:r>
    </w:p>
    <w:p w14:paraId="664A70BC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50D3B9F5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.</w:t>
      </w:r>
    </w:p>
    <w:p w14:paraId="6591C7CA" w14:textId="77777777" w:rsidR="00830F98" w:rsidRDefault="00830F98">
      <w:pPr>
        <w:spacing w:before="16" w:line="260" w:lineRule="exact"/>
        <w:rPr>
          <w:sz w:val="26"/>
          <w:szCs w:val="26"/>
        </w:rPr>
      </w:pPr>
    </w:p>
    <w:p w14:paraId="24AA7DC8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rs.</w:t>
      </w:r>
    </w:p>
    <w:p w14:paraId="3BA81CA0" w14:textId="77777777" w:rsidR="00830F98" w:rsidRDefault="00830F98">
      <w:pPr>
        <w:spacing w:before="2" w:line="100" w:lineRule="exact"/>
        <w:rPr>
          <w:sz w:val="11"/>
          <w:szCs w:val="11"/>
        </w:rPr>
      </w:pPr>
    </w:p>
    <w:p w14:paraId="3B5EFE17" w14:textId="77777777" w:rsidR="00830F98" w:rsidRDefault="00830F98">
      <w:pPr>
        <w:spacing w:line="200" w:lineRule="exact"/>
      </w:pPr>
    </w:p>
    <w:p w14:paraId="46469BA3" w14:textId="77777777" w:rsidR="00830F98" w:rsidRDefault="00830F98">
      <w:pPr>
        <w:spacing w:line="200" w:lineRule="exact"/>
      </w:pPr>
    </w:p>
    <w:p w14:paraId="1DCD898B" w14:textId="77777777" w:rsidR="00830F98" w:rsidRDefault="00830F98">
      <w:pPr>
        <w:spacing w:line="200" w:lineRule="exact"/>
      </w:pPr>
    </w:p>
    <w:p w14:paraId="71225E5A" w14:textId="77777777" w:rsidR="00830F98" w:rsidRDefault="00830F98">
      <w:pPr>
        <w:spacing w:line="200" w:lineRule="exact"/>
      </w:pPr>
    </w:p>
    <w:p w14:paraId="4E8AA020" w14:textId="77777777" w:rsidR="00830F98" w:rsidRDefault="00830F98">
      <w:pPr>
        <w:spacing w:line="200" w:lineRule="exact"/>
      </w:pPr>
    </w:p>
    <w:p w14:paraId="372DC82A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1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5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?</w:t>
      </w:r>
    </w:p>
    <w:p w14:paraId="7264B33E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C3D5660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au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eu</w:t>
      </w:r>
      <w:r>
        <w:rPr>
          <w:rFonts w:ascii="Arial" w:eastAsia="Arial" w:hAnsi="Arial" w:cs="Arial"/>
          <w:spacing w:val="-1"/>
          <w:sz w:val="24"/>
          <w:szCs w:val="24"/>
        </w:rPr>
        <w:t>ge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t.</w:t>
      </w:r>
    </w:p>
    <w:p w14:paraId="7827564C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8268F02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4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rk.</w:t>
      </w:r>
    </w:p>
    <w:p w14:paraId="1A48FAB3" w14:textId="77777777" w:rsidR="00830F98" w:rsidRDefault="00830F98">
      <w:pPr>
        <w:spacing w:before="1" w:line="100" w:lineRule="exact"/>
        <w:rPr>
          <w:sz w:val="11"/>
          <w:szCs w:val="11"/>
        </w:rPr>
      </w:pPr>
    </w:p>
    <w:p w14:paraId="7CC656A0" w14:textId="77777777" w:rsidR="00830F98" w:rsidRDefault="00830F98">
      <w:pPr>
        <w:spacing w:line="200" w:lineRule="exact"/>
      </w:pPr>
    </w:p>
    <w:p w14:paraId="5FF641C4" w14:textId="77777777" w:rsidR="00830F98" w:rsidRDefault="00830F98">
      <w:pPr>
        <w:spacing w:line="200" w:lineRule="exact"/>
      </w:pPr>
    </w:p>
    <w:p w14:paraId="0545EFF9" w14:textId="77777777" w:rsidR="00830F98" w:rsidRDefault="00830F98">
      <w:pPr>
        <w:spacing w:line="200" w:lineRule="exact"/>
      </w:pPr>
    </w:p>
    <w:p w14:paraId="6713C8EB" w14:textId="77777777" w:rsidR="00830F98" w:rsidRDefault="00830F98">
      <w:pPr>
        <w:spacing w:line="200" w:lineRule="exact"/>
      </w:pPr>
    </w:p>
    <w:p w14:paraId="7D0FD8AD" w14:textId="77777777" w:rsidR="00830F98" w:rsidRDefault="00830F98">
      <w:pPr>
        <w:spacing w:line="200" w:lineRule="exact"/>
      </w:pPr>
    </w:p>
    <w:p w14:paraId="63F867F8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?</w:t>
      </w:r>
    </w:p>
    <w:p w14:paraId="4BB99080" w14:textId="77777777" w:rsidR="00830F98" w:rsidRDefault="00830F98">
      <w:pPr>
        <w:spacing w:before="19" w:line="260" w:lineRule="exact"/>
        <w:rPr>
          <w:sz w:val="26"/>
          <w:szCs w:val="26"/>
        </w:rPr>
      </w:pPr>
    </w:p>
    <w:p w14:paraId="28E95E8F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r.</w:t>
      </w:r>
    </w:p>
    <w:p w14:paraId="1BDD688C" w14:textId="77777777" w:rsidR="00830F98" w:rsidRDefault="00830F98">
      <w:pPr>
        <w:spacing w:before="16" w:line="260" w:lineRule="exact"/>
        <w:rPr>
          <w:sz w:val="26"/>
          <w:szCs w:val="26"/>
        </w:rPr>
      </w:pPr>
    </w:p>
    <w:p w14:paraId="1800791C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is make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.</w:t>
      </w:r>
    </w:p>
    <w:p w14:paraId="6532EE21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6DE64259" w14:textId="77777777" w:rsidR="00830F98" w:rsidRDefault="00830F98">
      <w:pPr>
        <w:spacing w:line="200" w:lineRule="exact"/>
      </w:pPr>
    </w:p>
    <w:p w14:paraId="358C52C8" w14:textId="77777777" w:rsidR="00830F98" w:rsidRDefault="00830F98">
      <w:pPr>
        <w:spacing w:line="200" w:lineRule="exact"/>
      </w:pPr>
    </w:p>
    <w:p w14:paraId="6350A5A2" w14:textId="77777777" w:rsidR="00830F98" w:rsidRDefault="00830F98">
      <w:pPr>
        <w:spacing w:line="200" w:lineRule="exact"/>
      </w:pPr>
    </w:p>
    <w:p w14:paraId="27EF3608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1EF8A640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440EBAD1" w14:textId="77777777" w:rsidR="00830F98" w:rsidRDefault="00830F98">
      <w:pPr>
        <w:spacing w:line="200" w:lineRule="exact"/>
      </w:pPr>
    </w:p>
    <w:p w14:paraId="0421CE67" w14:textId="77777777" w:rsidR="00830F98" w:rsidRDefault="005177D5">
      <w:pPr>
        <w:spacing w:before="29"/>
        <w:ind w:left="541" w:right="324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Here's 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hou</w:t>
      </w:r>
      <w:r>
        <w:rPr>
          <w:rFonts w:ascii="Arial" w:eastAsia="Arial" w:hAnsi="Arial" w:cs="Arial"/>
          <w:sz w:val="24"/>
          <w:szCs w:val="24"/>
        </w:rPr>
        <w:t>rs?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ind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1FF7FD2B" w14:textId="77777777" w:rsidR="00830F98" w:rsidRDefault="00830F98">
      <w:pPr>
        <w:spacing w:before="13" w:line="240" w:lineRule="exact"/>
        <w:rPr>
          <w:sz w:val="24"/>
          <w:szCs w:val="24"/>
        </w:rPr>
      </w:pPr>
    </w:p>
    <w:p w14:paraId="07B8137F" w14:textId="77777777" w:rsidR="00830F98" w:rsidRDefault="005177D5">
      <w:pPr>
        <w:ind w:left="615"/>
      </w:pPr>
      <w:r>
        <w:pict w14:anchorId="792AC805">
          <v:shape id="_x0000_s1048" type="#_x0000_t75" style="position:absolute;left:0;text-align:left;margin-left:291.75pt;margin-top:10.7pt;width:216.75pt;height:191.2pt;z-index:-251657728;mso-position-horizontal-relative:page">
            <v:imagedata r:id="rId11" o:title=""/>
            <w10:wrap anchorx="page"/>
          </v:shape>
        </w:pict>
      </w:r>
      <w:r w:rsidR="009F310E">
        <w:pict w14:anchorId="7948576B">
          <v:shape id="_x0000_i1050" type="#_x0000_t75" style="width:216.75pt;height:219pt">
            <v:imagedata r:id="rId12" o:title=""/>
          </v:shape>
        </w:pict>
      </w:r>
    </w:p>
    <w:p w14:paraId="3BD09D71" w14:textId="77777777" w:rsidR="00830F98" w:rsidRDefault="00830F98">
      <w:pPr>
        <w:spacing w:before="1" w:line="100" w:lineRule="exact"/>
        <w:rPr>
          <w:sz w:val="10"/>
          <w:szCs w:val="10"/>
        </w:rPr>
      </w:pPr>
    </w:p>
    <w:p w14:paraId="4D34DBA1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rk</w:t>
      </w:r>
      <w:r>
        <w:rPr>
          <w:rFonts w:ascii="Arial" w:eastAsia="Arial" w:hAnsi="Arial" w:cs="Arial"/>
          <w:spacing w:val="-4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</w:t>
      </w:r>
    </w:p>
    <w:p w14:paraId="7FDA98AF" w14:textId="77777777" w:rsidR="00830F98" w:rsidRDefault="00830F98">
      <w:pPr>
        <w:spacing w:before="16" w:line="260" w:lineRule="exact"/>
        <w:rPr>
          <w:sz w:val="26"/>
          <w:szCs w:val="26"/>
        </w:rPr>
      </w:pPr>
    </w:p>
    <w:p w14:paraId="002072AE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rk 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</w:t>
      </w:r>
    </w:p>
    <w:p w14:paraId="77DC2F7C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5516A3AE" w14:textId="77777777" w:rsidR="00830F98" w:rsidRDefault="00830F98">
      <w:pPr>
        <w:spacing w:line="200" w:lineRule="exact"/>
      </w:pPr>
    </w:p>
    <w:p w14:paraId="60922732" w14:textId="77777777" w:rsidR="00830F98" w:rsidRDefault="00830F98">
      <w:pPr>
        <w:spacing w:line="200" w:lineRule="exact"/>
      </w:pPr>
    </w:p>
    <w:p w14:paraId="61F692F6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ls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ress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</w:t>
      </w:r>
    </w:p>
    <w:p w14:paraId="4B70D37D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426E405F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False</w:t>
      </w:r>
    </w:p>
    <w:p w14:paraId="1AA84DD0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45BDDB1C" w14:textId="77777777" w:rsidR="00830F98" w:rsidRDefault="005177D5">
      <w:pPr>
        <w:ind w:left="541" w:right="2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ctly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m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ls (2.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rs)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ress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c</w:t>
      </w:r>
      <w:r>
        <w:rPr>
          <w:rFonts w:ascii="Arial" w:eastAsia="Arial" w:hAnsi="Arial" w:cs="Arial"/>
          <w:spacing w:val="1"/>
          <w:sz w:val="24"/>
          <w:szCs w:val="24"/>
        </w:rPr>
        <w:t>omb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+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=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rs)</w:t>
      </w:r>
    </w:p>
    <w:p w14:paraId="1F8BA401" w14:textId="77777777" w:rsidR="00830F98" w:rsidRDefault="00830F98">
      <w:pPr>
        <w:spacing w:line="200" w:lineRule="exact"/>
      </w:pPr>
    </w:p>
    <w:p w14:paraId="4B1F843E" w14:textId="77777777" w:rsidR="00830F98" w:rsidRDefault="00830F98">
      <w:pPr>
        <w:spacing w:line="200" w:lineRule="exact"/>
      </w:pPr>
    </w:p>
    <w:p w14:paraId="13211C1D" w14:textId="77777777" w:rsidR="00830F98" w:rsidRDefault="00830F98">
      <w:pPr>
        <w:spacing w:line="200" w:lineRule="exact"/>
      </w:pPr>
    </w:p>
    <w:p w14:paraId="784032FD" w14:textId="77777777" w:rsidR="00830F98" w:rsidRDefault="00830F98">
      <w:pPr>
        <w:spacing w:before="15" w:line="220" w:lineRule="exact"/>
        <w:rPr>
          <w:sz w:val="22"/>
          <w:szCs w:val="22"/>
        </w:rPr>
      </w:pPr>
    </w:p>
    <w:p w14:paraId="51F1056D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less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5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</w:p>
    <w:p w14:paraId="266A07A2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4CB38DF2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Fals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14:paraId="1F594A51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3F84D141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ORE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2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.5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rs)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7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rs)</w:t>
      </w:r>
    </w:p>
    <w:p w14:paraId="655C7D8F" w14:textId="77777777" w:rsidR="00830F98" w:rsidRDefault="00830F98">
      <w:pPr>
        <w:spacing w:before="4" w:line="140" w:lineRule="exact"/>
        <w:rPr>
          <w:sz w:val="15"/>
          <w:szCs w:val="15"/>
        </w:rPr>
      </w:pPr>
    </w:p>
    <w:p w14:paraId="2849B3B6" w14:textId="77777777" w:rsidR="00830F98" w:rsidRDefault="00830F98">
      <w:pPr>
        <w:spacing w:line="200" w:lineRule="exact"/>
      </w:pPr>
    </w:p>
    <w:p w14:paraId="2E802203" w14:textId="77777777" w:rsidR="00830F98" w:rsidRDefault="00830F98">
      <w:pPr>
        <w:spacing w:line="200" w:lineRule="exact"/>
      </w:pPr>
    </w:p>
    <w:p w14:paraId="04A59F37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?</w:t>
      </w:r>
    </w:p>
    <w:p w14:paraId="60D9B774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B5FB901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</w:p>
    <w:p w14:paraId="4249295D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0BC4B200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 xml:space="preserve">rters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</w:p>
    <w:p w14:paraId="13ED5BFB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(0.</w:t>
      </w:r>
      <w:r>
        <w:rPr>
          <w:rFonts w:ascii="Arial" w:eastAsia="Arial" w:hAnsi="Arial" w:cs="Arial"/>
          <w:spacing w:val="1"/>
          <w:sz w:val="24"/>
          <w:szCs w:val="24"/>
        </w:rPr>
        <w:t>75</w:t>
      </w:r>
      <w:r>
        <w:rPr>
          <w:rFonts w:ascii="Arial" w:eastAsia="Arial" w:hAnsi="Arial" w:cs="Arial"/>
          <w:sz w:val="24"/>
          <w:szCs w:val="24"/>
        </w:rPr>
        <w:t>) 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</w:t>
      </w:r>
    </w:p>
    <w:p w14:paraId="13EE6595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3BBBBDDA" w14:textId="77777777" w:rsidR="00830F98" w:rsidRDefault="00830F98">
      <w:pPr>
        <w:spacing w:line="200" w:lineRule="exact"/>
      </w:pPr>
    </w:p>
    <w:p w14:paraId="2C6F1AEE" w14:textId="77777777" w:rsidR="00830F98" w:rsidRDefault="00830F98">
      <w:pPr>
        <w:spacing w:line="200" w:lineRule="exact"/>
      </w:pPr>
    </w:p>
    <w:p w14:paraId="3D68E1EC" w14:textId="77777777" w:rsidR="00830F98" w:rsidRDefault="00830F98">
      <w:pPr>
        <w:spacing w:line="200" w:lineRule="exact"/>
      </w:pPr>
    </w:p>
    <w:p w14:paraId="7BAFDCD1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24B74613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2607FC07" w14:textId="77777777" w:rsidR="00830F98" w:rsidRDefault="00830F98">
      <w:pPr>
        <w:spacing w:line="200" w:lineRule="exact"/>
      </w:pPr>
    </w:p>
    <w:p w14:paraId="1B5C6A11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B</w:t>
      </w:r>
    </w:p>
    <w:p w14:paraId="435DD9A1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0272CBF6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3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is 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Ho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nua</w:t>
      </w:r>
      <w:r>
        <w:rPr>
          <w:rFonts w:ascii="Arial" w:eastAsia="Arial" w:hAnsi="Arial" w:cs="Arial"/>
          <w:sz w:val="24"/>
          <w:szCs w:val="24"/>
        </w:rPr>
        <w:t>ry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</w:p>
    <w:p w14:paraId="09074103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tly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ldi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tead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7655BCBF" w14:textId="77777777" w:rsidR="00830F98" w:rsidRDefault="00830F98">
      <w:pPr>
        <w:spacing w:before="15" w:line="260" w:lineRule="exact"/>
        <w:rPr>
          <w:sz w:val="26"/>
          <w:szCs w:val="26"/>
        </w:rPr>
      </w:pPr>
    </w:p>
    <w:p w14:paraId="5236E61C" w14:textId="77777777" w:rsidR="00830F98" w:rsidRDefault="005177D5">
      <w:pPr>
        <w:spacing w:line="1020" w:lineRule="exact"/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6"/>
          <w:sz w:val="24"/>
          <w:szCs w:val="24"/>
        </w:rPr>
        <w:t xml:space="preserve">A. </w:t>
      </w:r>
      <w:r w:rsidR="009F310E">
        <w:pict w14:anchorId="674EA62B">
          <v:shape id="_x0000_i1051" type="#_x0000_t75" style="width:51pt;height:45.75pt">
            <v:imagedata r:id="rId13" o:title=""/>
          </v:shape>
        </w:pict>
      </w:r>
      <w:r>
        <w:rPr>
          <w:position w:val="-16"/>
          <w:sz w:val="24"/>
          <w:szCs w:val="24"/>
        </w:rPr>
        <w:t xml:space="preserve">       </w:t>
      </w:r>
      <w:r>
        <w:rPr>
          <w:rFonts w:ascii="Arial" w:eastAsia="Arial" w:hAnsi="Arial" w:cs="Arial"/>
          <w:position w:val="-16"/>
          <w:sz w:val="24"/>
          <w:szCs w:val="24"/>
        </w:rPr>
        <w:t>B.</w:t>
      </w:r>
      <w:r>
        <w:rPr>
          <w:rFonts w:ascii="Arial" w:eastAsia="Arial" w:hAnsi="Arial" w:cs="Arial"/>
          <w:spacing w:val="-2"/>
          <w:position w:val="-16"/>
          <w:sz w:val="24"/>
          <w:szCs w:val="24"/>
        </w:rPr>
        <w:t xml:space="preserve"> </w:t>
      </w:r>
      <w:r w:rsidR="009F310E">
        <w:pict w14:anchorId="4F49BB07">
          <v:shape id="_x0000_i1052" type="#_x0000_t75" style="width:52.5pt;height:49.5pt">
            <v:imagedata r:id="rId14" o:title=""/>
          </v:shape>
        </w:pict>
      </w:r>
      <w:r>
        <w:rPr>
          <w:spacing w:val="-2"/>
          <w:position w:val="-16"/>
          <w:sz w:val="24"/>
          <w:szCs w:val="24"/>
        </w:rPr>
        <w:t xml:space="preserve"> 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C. </w:t>
      </w:r>
      <w:r w:rsidR="009F310E">
        <w:pict w14:anchorId="5A98DB9A">
          <v:shape id="_x0000_i1053" type="#_x0000_t75" style="width:52.5pt;height:47.25pt">
            <v:imagedata r:id="rId15" o:title=""/>
          </v:shape>
        </w:pict>
      </w:r>
      <w:r>
        <w:rPr>
          <w:position w:val="-16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D. </w:t>
      </w:r>
      <w:r w:rsidR="009F310E">
        <w:pict w14:anchorId="352D778A">
          <v:shape id="_x0000_i1054" type="#_x0000_t75" style="width:54.75pt;height:47.25pt">
            <v:imagedata r:id="rId16" o:title=""/>
          </v:shape>
        </w:pict>
      </w:r>
    </w:p>
    <w:p w14:paraId="1F269F1C" w14:textId="77777777" w:rsidR="00830F98" w:rsidRDefault="00830F98">
      <w:pPr>
        <w:spacing w:before="14" w:line="240" w:lineRule="exact"/>
        <w:rPr>
          <w:sz w:val="24"/>
          <w:szCs w:val="24"/>
        </w:rPr>
      </w:pPr>
    </w:p>
    <w:p w14:paraId="27B2ADF8" w14:textId="77777777" w:rsidR="00830F98" w:rsidRDefault="005177D5">
      <w:pPr>
        <w:spacing w:before="29"/>
        <w:ind w:left="541" w:right="4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D.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ris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 xml:space="preserve">ing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t.</w:t>
      </w:r>
    </w:p>
    <w:p w14:paraId="0CC8D0CC" w14:textId="77777777" w:rsidR="00830F98" w:rsidRDefault="00830F98">
      <w:pPr>
        <w:spacing w:before="6" w:line="140" w:lineRule="exact"/>
        <w:rPr>
          <w:sz w:val="15"/>
          <w:szCs w:val="15"/>
        </w:rPr>
      </w:pPr>
    </w:p>
    <w:p w14:paraId="0EFEE373" w14:textId="77777777" w:rsidR="00830F98" w:rsidRDefault="00830F98">
      <w:pPr>
        <w:spacing w:line="200" w:lineRule="exact"/>
      </w:pPr>
    </w:p>
    <w:p w14:paraId="6368753D" w14:textId="77777777" w:rsidR="00830F98" w:rsidRDefault="00830F98">
      <w:pPr>
        <w:spacing w:line="200" w:lineRule="exact"/>
      </w:pPr>
    </w:p>
    <w:p w14:paraId="3966836C" w14:textId="77777777" w:rsidR="00830F98" w:rsidRDefault="005177D5">
      <w:pPr>
        <w:ind w:left="541" w:right="336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is 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"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TV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2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2CCC8D0B" w14:textId="77777777" w:rsidR="00830F98" w:rsidRDefault="00830F98">
      <w:pPr>
        <w:spacing w:before="20" w:line="260" w:lineRule="exact"/>
        <w:rPr>
          <w:sz w:val="26"/>
          <w:szCs w:val="26"/>
        </w:rPr>
      </w:pPr>
    </w:p>
    <w:p w14:paraId="3E4BAB6C" w14:textId="77777777" w:rsidR="00830F98" w:rsidRDefault="005177D5">
      <w:pPr>
        <w:spacing w:line="1020" w:lineRule="exact"/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6"/>
          <w:sz w:val="24"/>
          <w:szCs w:val="24"/>
        </w:rPr>
        <w:t xml:space="preserve">A. </w:t>
      </w:r>
      <w:r w:rsidR="009F310E">
        <w:pict w14:anchorId="2C4FC5BF">
          <v:shape id="_x0000_i1055" type="#_x0000_t75" style="width:51pt;height:45.75pt">
            <v:imagedata r:id="rId13" o:title=""/>
          </v:shape>
        </w:pict>
      </w:r>
      <w:r>
        <w:rPr>
          <w:position w:val="-16"/>
          <w:sz w:val="24"/>
          <w:szCs w:val="24"/>
        </w:rPr>
        <w:t xml:space="preserve">       </w:t>
      </w:r>
      <w:r>
        <w:rPr>
          <w:rFonts w:ascii="Arial" w:eastAsia="Arial" w:hAnsi="Arial" w:cs="Arial"/>
          <w:position w:val="-16"/>
          <w:sz w:val="24"/>
          <w:szCs w:val="24"/>
        </w:rPr>
        <w:t>B.</w:t>
      </w:r>
      <w:r>
        <w:rPr>
          <w:rFonts w:ascii="Arial" w:eastAsia="Arial" w:hAnsi="Arial" w:cs="Arial"/>
          <w:spacing w:val="-2"/>
          <w:position w:val="-16"/>
          <w:sz w:val="24"/>
          <w:szCs w:val="24"/>
        </w:rPr>
        <w:t xml:space="preserve"> </w:t>
      </w:r>
      <w:r w:rsidR="009F310E">
        <w:pict w14:anchorId="0B61F759">
          <v:shape id="_x0000_i1056" type="#_x0000_t75" style="width:52.5pt;height:49.5pt">
            <v:imagedata r:id="rId14" o:title=""/>
          </v:shape>
        </w:pict>
      </w:r>
      <w:r>
        <w:rPr>
          <w:spacing w:val="-2"/>
          <w:position w:val="-16"/>
          <w:sz w:val="24"/>
          <w:szCs w:val="24"/>
        </w:rPr>
        <w:t xml:space="preserve"> 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C. </w:t>
      </w:r>
      <w:r w:rsidR="009F310E">
        <w:pict w14:anchorId="485AC555">
          <v:shape id="_x0000_i1057" type="#_x0000_t75" style="width:52.5pt;height:47.25pt">
            <v:imagedata r:id="rId15" o:title=""/>
          </v:shape>
        </w:pict>
      </w:r>
      <w:r>
        <w:rPr>
          <w:position w:val="-16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D. </w:t>
      </w:r>
      <w:r w:rsidR="009F310E">
        <w:pict w14:anchorId="5D5129F7">
          <v:shape id="_x0000_i1058" type="#_x0000_t75" style="width:54.75pt;height:47.25pt">
            <v:imagedata r:id="rId16" o:title=""/>
          </v:shape>
        </w:pict>
      </w:r>
    </w:p>
    <w:p w14:paraId="77FC328F" w14:textId="77777777" w:rsidR="00830F98" w:rsidRDefault="00830F98">
      <w:pPr>
        <w:spacing w:before="14" w:line="240" w:lineRule="exact"/>
        <w:rPr>
          <w:sz w:val="24"/>
          <w:szCs w:val="24"/>
        </w:rPr>
      </w:pPr>
    </w:p>
    <w:p w14:paraId="212CA079" w14:textId="77777777" w:rsidR="00830F98" w:rsidRDefault="005177D5">
      <w:pPr>
        <w:spacing w:before="29"/>
        <w:ind w:left="541" w:right="3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strai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on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rise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st.</w:t>
      </w:r>
    </w:p>
    <w:p w14:paraId="4814F3A2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66D37819" w14:textId="77777777" w:rsidR="00830F98" w:rsidRDefault="00830F98">
      <w:pPr>
        <w:spacing w:line="200" w:lineRule="exact"/>
      </w:pPr>
    </w:p>
    <w:p w14:paraId="59B346A6" w14:textId="77777777" w:rsidR="00830F98" w:rsidRDefault="00830F98">
      <w:pPr>
        <w:spacing w:line="200" w:lineRule="exact"/>
      </w:pPr>
    </w:p>
    <w:p w14:paraId="4DAA39E7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"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is 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lera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8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167C2677" w14:textId="77777777" w:rsidR="00830F98" w:rsidRDefault="00830F98">
      <w:pPr>
        <w:spacing w:before="17" w:line="260" w:lineRule="exact"/>
        <w:rPr>
          <w:sz w:val="26"/>
          <w:szCs w:val="26"/>
        </w:rPr>
      </w:pPr>
    </w:p>
    <w:p w14:paraId="33DC6B03" w14:textId="77777777" w:rsidR="00830F98" w:rsidRDefault="005177D5">
      <w:pPr>
        <w:spacing w:line="1020" w:lineRule="exact"/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6"/>
          <w:sz w:val="24"/>
          <w:szCs w:val="24"/>
        </w:rPr>
        <w:t xml:space="preserve">A. </w:t>
      </w:r>
      <w:r w:rsidR="009F310E">
        <w:pict w14:anchorId="0DC3CBA4">
          <v:shape id="_x0000_i1059" type="#_x0000_t75" style="width:51pt;height:45.75pt">
            <v:imagedata r:id="rId13" o:title=""/>
          </v:shape>
        </w:pict>
      </w:r>
      <w:r>
        <w:rPr>
          <w:position w:val="-16"/>
          <w:sz w:val="24"/>
          <w:szCs w:val="24"/>
        </w:rPr>
        <w:t xml:space="preserve">       </w:t>
      </w:r>
      <w:r>
        <w:rPr>
          <w:rFonts w:ascii="Arial" w:eastAsia="Arial" w:hAnsi="Arial" w:cs="Arial"/>
          <w:position w:val="-16"/>
          <w:sz w:val="24"/>
          <w:szCs w:val="24"/>
        </w:rPr>
        <w:t>B.</w:t>
      </w:r>
      <w:r>
        <w:rPr>
          <w:rFonts w:ascii="Arial" w:eastAsia="Arial" w:hAnsi="Arial" w:cs="Arial"/>
          <w:spacing w:val="-2"/>
          <w:position w:val="-16"/>
          <w:sz w:val="24"/>
          <w:szCs w:val="24"/>
        </w:rPr>
        <w:t xml:space="preserve"> </w:t>
      </w:r>
      <w:r w:rsidR="009F310E">
        <w:pict w14:anchorId="2B67FD10">
          <v:shape id="_x0000_i1060" type="#_x0000_t75" style="width:52.5pt;height:49.5pt">
            <v:imagedata r:id="rId14" o:title=""/>
          </v:shape>
        </w:pict>
      </w:r>
      <w:r>
        <w:rPr>
          <w:spacing w:val="-2"/>
          <w:position w:val="-16"/>
          <w:sz w:val="24"/>
          <w:szCs w:val="24"/>
        </w:rPr>
        <w:t xml:space="preserve"> 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C. </w:t>
      </w:r>
      <w:r w:rsidR="009F310E">
        <w:pict w14:anchorId="4F642847">
          <v:shape id="_x0000_i1061" type="#_x0000_t75" style="width:52.5pt;height:47.25pt">
            <v:imagedata r:id="rId15" o:title=""/>
          </v:shape>
        </w:pict>
      </w:r>
      <w:r>
        <w:rPr>
          <w:position w:val="-16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D. </w:t>
      </w:r>
      <w:r w:rsidR="009F310E">
        <w:pict w14:anchorId="506A00FC">
          <v:shape id="_x0000_i1062" type="#_x0000_t75" style="width:54.75pt;height:47.25pt">
            <v:imagedata r:id="rId16" o:title=""/>
          </v:shape>
        </w:pict>
      </w:r>
    </w:p>
    <w:p w14:paraId="2A022C61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306D5A5C" w14:textId="77777777" w:rsidR="00830F98" w:rsidRDefault="005177D5">
      <w:pPr>
        <w:spacing w:before="29"/>
        <w:ind w:left="541" w:right="2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rai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icks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 a st</w:t>
      </w:r>
      <w:r>
        <w:rPr>
          <w:rFonts w:ascii="Arial" w:eastAsia="Arial" w:hAnsi="Arial" w:cs="Arial"/>
          <w:spacing w:val="1"/>
          <w:sz w:val="24"/>
          <w:szCs w:val="24"/>
        </w:rPr>
        <w:t>and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till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sitio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6E303C15" w14:textId="77777777" w:rsidR="00830F98" w:rsidRDefault="00830F98">
      <w:pPr>
        <w:spacing w:before="4" w:line="140" w:lineRule="exact"/>
        <w:rPr>
          <w:sz w:val="15"/>
          <w:szCs w:val="15"/>
        </w:rPr>
      </w:pPr>
    </w:p>
    <w:p w14:paraId="4B7DE877" w14:textId="77777777" w:rsidR="00830F98" w:rsidRDefault="00830F98">
      <w:pPr>
        <w:spacing w:line="200" w:lineRule="exact"/>
      </w:pPr>
    </w:p>
    <w:p w14:paraId="384BFA5E" w14:textId="77777777" w:rsidR="00830F98" w:rsidRDefault="00830F98">
      <w:pPr>
        <w:spacing w:line="200" w:lineRule="exact"/>
      </w:pPr>
    </w:p>
    <w:p w14:paraId="55D0B985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is 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"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is 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8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436A0732" w14:textId="77777777" w:rsidR="00830F98" w:rsidRDefault="00830F98">
      <w:pPr>
        <w:spacing w:before="14" w:line="260" w:lineRule="exact"/>
        <w:rPr>
          <w:sz w:val="26"/>
          <w:szCs w:val="26"/>
        </w:rPr>
      </w:pPr>
    </w:p>
    <w:p w14:paraId="55A2E7DF" w14:textId="77777777" w:rsidR="00830F98" w:rsidRDefault="005177D5">
      <w:pPr>
        <w:spacing w:line="1020" w:lineRule="exact"/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6"/>
          <w:sz w:val="24"/>
          <w:szCs w:val="24"/>
        </w:rPr>
        <w:t xml:space="preserve">A. </w:t>
      </w:r>
      <w:r w:rsidR="009F310E">
        <w:pict w14:anchorId="0DB4B18C">
          <v:shape id="_x0000_i1063" type="#_x0000_t75" style="width:51pt;height:45.75pt">
            <v:imagedata r:id="rId13" o:title=""/>
          </v:shape>
        </w:pict>
      </w:r>
      <w:r>
        <w:rPr>
          <w:position w:val="-16"/>
          <w:sz w:val="24"/>
          <w:szCs w:val="24"/>
        </w:rPr>
        <w:t xml:space="preserve">       </w:t>
      </w:r>
      <w:r>
        <w:rPr>
          <w:rFonts w:ascii="Arial" w:eastAsia="Arial" w:hAnsi="Arial" w:cs="Arial"/>
          <w:position w:val="-16"/>
          <w:sz w:val="24"/>
          <w:szCs w:val="24"/>
        </w:rPr>
        <w:t>B.</w:t>
      </w:r>
      <w:r>
        <w:rPr>
          <w:rFonts w:ascii="Arial" w:eastAsia="Arial" w:hAnsi="Arial" w:cs="Arial"/>
          <w:spacing w:val="-2"/>
          <w:position w:val="-16"/>
          <w:sz w:val="24"/>
          <w:szCs w:val="24"/>
        </w:rPr>
        <w:t xml:space="preserve"> </w:t>
      </w:r>
      <w:r w:rsidR="009F310E">
        <w:pict w14:anchorId="680BEDD9">
          <v:shape id="_x0000_i1064" type="#_x0000_t75" style="width:52.5pt;height:49.5pt">
            <v:imagedata r:id="rId14" o:title=""/>
          </v:shape>
        </w:pict>
      </w:r>
      <w:r>
        <w:rPr>
          <w:spacing w:val="-2"/>
          <w:position w:val="-16"/>
          <w:sz w:val="24"/>
          <w:szCs w:val="24"/>
        </w:rPr>
        <w:t xml:space="preserve"> 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C. </w:t>
      </w:r>
      <w:r w:rsidR="009F310E">
        <w:pict w14:anchorId="2CB07B32">
          <v:shape id="_x0000_i1065" type="#_x0000_t75" style="width:52.5pt;height:47.25pt">
            <v:imagedata r:id="rId15" o:title=""/>
          </v:shape>
        </w:pict>
      </w:r>
      <w:r>
        <w:rPr>
          <w:position w:val="-16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D. </w:t>
      </w:r>
      <w:r w:rsidR="009F310E">
        <w:pict w14:anchorId="0972ED15">
          <v:shape id="_x0000_i1066" type="#_x0000_t75" style="width:54.75pt;height:47.25pt">
            <v:imagedata r:id="rId16" o:title=""/>
          </v:shape>
        </w:pict>
      </w:r>
    </w:p>
    <w:p w14:paraId="65A646A1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36F0688E" w14:textId="77777777" w:rsidR="00830F98" w:rsidRDefault="005177D5">
      <w:pPr>
        <w:spacing w:before="29"/>
        <w:ind w:left="541" w:right="467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proofErr w:type="gramStart"/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sing  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rds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hou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 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c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ro.</w:t>
      </w:r>
    </w:p>
    <w:p w14:paraId="3FE7CFCD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3B1BB880" w14:textId="77777777" w:rsidR="00830F98" w:rsidRDefault="00830F98">
      <w:pPr>
        <w:spacing w:line="200" w:lineRule="exact"/>
      </w:pPr>
    </w:p>
    <w:p w14:paraId="3181D5DA" w14:textId="77777777" w:rsidR="00830F98" w:rsidRDefault="00830F98">
      <w:pPr>
        <w:spacing w:line="200" w:lineRule="exact"/>
      </w:pPr>
    </w:p>
    <w:p w14:paraId="5CF5CD62" w14:textId="77777777" w:rsidR="00830F98" w:rsidRDefault="00830F98">
      <w:pPr>
        <w:spacing w:line="200" w:lineRule="exact"/>
      </w:pPr>
    </w:p>
    <w:p w14:paraId="5CD5037D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72F3B8E9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0B09AF12" w14:textId="77777777" w:rsidR="00830F98" w:rsidRDefault="00830F98">
      <w:pPr>
        <w:spacing w:line="200" w:lineRule="exact"/>
      </w:pPr>
    </w:p>
    <w:p w14:paraId="0D8DF2B9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try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8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?</w:t>
      </w:r>
    </w:p>
    <w:p w14:paraId="19A56AFE" w14:textId="77777777" w:rsidR="00830F98" w:rsidRDefault="00830F98">
      <w:pPr>
        <w:spacing w:before="3" w:line="280" w:lineRule="exact"/>
        <w:rPr>
          <w:sz w:val="28"/>
          <w:szCs w:val="28"/>
        </w:rPr>
      </w:pPr>
    </w:p>
    <w:p w14:paraId="7A064632" w14:textId="77777777" w:rsidR="00830F98" w:rsidRDefault="009F310E">
      <w:pPr>
        <w:ind w:left="541"/>
      </w:pPr>
      <w:r>
        <w:pict w14:anchorId="18FDEFC9">
          <v:shape id="_x0000_i1067" type="#_x0000_t75" style="width:187.5pt;height:187.5pt">
            <v:imagedata r:id="rId17" o:title=""/>
          </v:shape>
        </w:pict>
      </w:r>
    </w:p>
    <w:p w14:paraId="5DBFE7A5" w14:textId="77777777" w:rsidR="00830F98" w:rsidRDefault="00830F98">
      <w:pPr>
        <w:spacing w:before="17" w:line="260" w:lineRule="exact"/>
        <w:rPr>
          <w:sz w:val="26"/>
          <w:szCs w:val="26"/>
        </w:rPr>
      </w:pPr>
    </w:p>
    <w:p w14:paraId="26268BF8" w14:textId="77777777" w:rsidR="00830F98" w:rsidRDefault="005177D5">
      <w:pPr>
        <w:ind w:left="541" w:right="2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Nort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rel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circ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in </w:t>
      </w:r>
      <w:r>
        <w:rPr>
          <w:rFonts w:ascii="Arial" w:eastAsia="Arial" w:hAnsi="Arial" w:cs="Arial"/>
          <w:spacing w:val="1"/>
          <w:sz w:val="24"/>
          <w:szCs w:val="24"/>
        </w:rPr>
        <w:t>doe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clu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rel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.</w:t>
      </w:r>
    </w:p>
    <w:p w14:paraId="2FD47991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05488CAA" w14:textId="77777777" w:rsidR="00830F98" w:rsidRDefault="00830F98">
      <w:pPr>
        <w:spacing w:line="200" w:lineRule="exact"/>
      </w:pPr>
    </w:p>
    <w:p w14:paraId="4B491931" w14:textId="77777777" w:rsidR="00830F98" w:rsidRDefault="00830F98">
      <w:pPr>
        <w:spacing w:line="200" w:lineRule="exact"/>
      </w:pPr>
    </w:p>
    <w:p w14:paraId="4E5858EC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How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oun</w:t>
      </w:r>
      <w:r>
        <w:rPr>
          <w:rFonts w:ascii="Arial" w:eastAsia="Arial" w:hAnsi="Arial" w:cs="Arial"/>
          <w:sz w:val="24"/>
          <w:szCs w:val="24"/>
        </w:rPr>
        <w:t xml:space="preserve">tries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?</w:t>
      </w:r>
    </w:p>
    <w:p w14:paraId="2E5833B2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08C404F7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tries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rn</w:t>
      </w:r>
    </w:p>
    <w:p w14:paraId="62FF2E47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1"/>
          <w:sz w:val="24"/>
          <w:szCs w:val="24"/>
        </w:rPr>
        <w:t>and</w:t>
      </w:r>
      <w:r>
        <w:rPr>
          <w:rFonts w:ascii="Arial" w:eastAsia="Arial" w:hAnsi="Arial" w:cs="Arial"/>
          <w:sz w:val="24"/>
          <w:szCs w:val="24"/>
        </w:rPr>
        <w:t>.</w:t>
      </w:r>
    </w:p>
    <w:p w14:paraId="729F3C9F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61E59001" w14:textId="77777777" w:rsidR="00830F98" w:rsidRDefault="00830F98">
      <w:pPr>
        <w:spacing w:line="200" w:lineRule="exact"/>
      </w:pPr>
    </w:p>
    <w:p w14:paraId="3ED25419" w14:textId="77777777" w:rsidR="00830F98" w:rsidRDefault="00830F98">
      <w:pPr>
        <w:spacing w:line="200" w:lineRule="exact"/>
      </w:pPr>
    </w:p>
    <w:p w14:paraId="25F125D7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u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tish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?</w:t>
      </w:r>
    </w:p>
    <w:p w14:paraId="2F456C05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54DB72A" w14:textId="77777777" w:rsidR="00830F98" w:rsidRDefault="005177D5">
      <w:pPr>
        <w:ind w:left="541" w:right="9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tish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sles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ich incl</w:t>
      </w:r>
      <w:r>
        <w:rPr>
          <w:rFonts w:ascii="Arial" w:eastAsia="Arial" w:hAnsi="Arial" w:cs="Arial"/>
          <w:spacing w:val="1"/>
          <w:sz w:val="24"/>
          <w:szCs w:val="24"/>
        </w:rPr>
        <w:t>ude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c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.</w:t>
      </w:r>
    </w:p>
    <w:p w14:paraId="61787456" w14:textId="77777777" w:rsidR="00830F98" w:rsidRDefault="00830F98">
      <w:pPr>
        <w:spacing w:before="4" w:line="140" w:lineRule="exact"/>
        <w:rPr>
          <w:sz w:val="15"/>
          <w:szCs w:val="15"/>
        </w:rPr>
      </w:pPr>
    </w:p>
    <w:p w14:paraId="6513FC47" w14:textId="77777777" w:rsidR="00830F98" w:rsidRDefault="00830F98">
      <w:pPr>
        <w:spacing w:line="200" w:lineRule="exact"/>
      </w:pPr>
    </w:p>
    <w:p w14:paraId="4AC2255B" w14:textId="77777777" w:rsidR="00830F98" w:rsidRDefault="00830F98">
      <w:pPr>
        <w:spacing w:line="200" w:lineRule="exact"/>
      </w:pPr>
    </w:p>
    <w:p w14:paraId="151FEDAD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rela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8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</w:p>
    <w:p w14:paraId="04EDC29E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304FE6CA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14:paraId="0455A07D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63FA8B5D" w14:textId="77777777" w:rsidR="00830F98" w:rsidRDefault="005177D5">
      <w:pPr>
        <w:ind w:left="541" w:right="325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rel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ich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circ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</w:p>
    <w:p w14:paraId="1DC15238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1C7BE33F" w14:textId="77777777" w:rsidR="00830F98" w:rsidRDefault="00830F98">
      <w:pPr>
        <w:spacing w:line="200" w:lineRule="exact"/>
      </w:pPr>
    </w:p>
    <w:p w14:paraId="57C9A481" w14:textId="77777777" w:rsidR="00830F98" w:rsidRDefault="00830F98">
      <w:pPr>
        <w:spacing w:line="200" w:lineRule="exact"/>
      </w:pPr>
    </w:p>
    <w:p w14:paraId="6DB8C0AD" w14:textId="77777777" w:rsidR="00830F98" w:rsidRDefault="00830F98">
      <w:pPr>
        <w:spacing w:line="200" w:lineRule="exact"/>
      </w:pPr>
    </w:p>
    <w:p w14:paraId="63C4A88D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0A83253C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64381383" w14:textId="77777777" w:rsidR="00830F98" w:rsidRDefault="00830F98">
      <w:pPr>
        <w:spacing w:line="200" w:lineRule="exact"/>
      </w:pPr>
    </w:p>
    <w:p w14:paraId="56516294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ice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cil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?</w:t>
      </w:r>
    </w:p>
    <w:p w14:paraId="0B3FA761" w14:textId="77777777" w:rsidR="00830F98" w:rsidRDefault="00830F98">
      <w:pPr>
        <w:spacing w:before="5" w:line="280" w:lineRule="exact"/>
        <w:rPr>
          <w:sz w:val="28"/>
          <w:szCs w:val="28"/>
        </w:rPr>
      </w:pPr>
    </w:p>
    <w:p w14:paraId="2404DF06" w14:textId="77777777" w:rsidR="00830F98" w:rsidRDefault="009F310E">
      <w:pPr>
        <w:ind w:left="546"/>
      </w:pPr>
      <w:r>
        <w:pict w14:anchorId="60E4AB7D">
          <v:shape id="_x0000_i1068" type="#_x0000_t75" style="width:361.5pt;height:261.75pt">
            <v:imagedata r:id="rId18" o:title=""/>
          </v:shape>
        </w:pict>
      </w:r>
    </w:p>
    <w:p w14:paraId="69ECB827" w14:textId="77777777" w:rsidR="00830F98" w:rsidRDefault="00830F98">
      <w:pPr>
        <w:spacing w:before="2" w:line="120" w:lineRule="exact"/>
        <w:rPr>
          <w:sz w:val="12"/>
          <w:szCs w:val="12"/>
        </w:rPr>
      </w:pPr>
    </w:p>
    <w:p w14:paraId="39619B3E" w14:textId="77777777" w:rsidR="00830F98" w:rsidRDefault="00830F98">
      <w:pPr>
        <w:spacing w:line="200" w:lineRule="exact"/>
      </w:pPr>
    </w:p>
    <w:p w14:paraId="708D62A7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 xml:space="preserve">lt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</w:t>
      </w:r>
    </w:p>
    <w:p w14:paraId="7B0E854B" w14:textId="77777777" w:rsidR="00830F98" w:rsidRDefault="00830F98">
      <w:pPr>
        <w:spacing w:before="19" w:line="260" w:lineRule="exact"/>
        <w:rPr>
          <w:sz w:val="26"/>
          <w:szCs w:val="26"/>
        </w:rPr>
      </w:pPr>
    </w:p>
    <w:p w14:paraId="771C8C59" w14:textId="77777777" w:rsidR="00830F98" w:rsidRDefault="005177D5">
      <w:pPr>
        <w:ind w:left="541" w:righ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ion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red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lso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 xml:space="preserve">st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rce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(3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%).</w:t>
      </w:r>
    </w:p>
    <w:p w14:paraId="1D412726" w14:textId="77777777" w:rsidR="00830F98" w:rsidRDefault="00830F98">
      <w:pPr>
        <w:spacing w:before="4" w:line="100" w:lineRule="exact"/>
        <w:rPr>
          <w:sz w:val="11"/>
          <w:szCs w:val="11"/>
        </w:rPr>
      </w:pPr>
    </w:p>
    <w:p w14:paraId="6787972C" w14:textId="77777777" w:rsidR="00830F98" w:rsidRDefault="00830F98">
      <w:pPr>
        <w:spacing w:line="200" w:lineRule="exact"/>
      </w:pPr>
    </w:p>
    <w:p w14:paraId="57BF5FEE" w14:textId="77777777" w:rsidR="00830F98" w:rsidRDefault="00830F98">
      <w:pPr>
        <w:spacing w:line="200" w:lineRule="exact"/>
      </w:pPr>
    </w:p>
    <w:p w14:paraId="63D00B58" w14:textId="77777777" w:rsidR="00830F98" w:rsidRDefault="00830F98">
      <w:pPr>
        <w:spacing w:line="200" w:lineRule="exact"/>
      </w:pPr>
    </w:p>
    <w:p w14:paraId="3F501FA9" w14:textId="77777777" w:rsidR="00830F98" w:rsidRDefault="00830F98">
      <w:pPr>
        <w:spacing w:line="200" w:lineRule="exact"/>
      </w:pPr>
    </w:p>
    <w:p w14:paraId="7FDB776C" w14:textId="77777777" w:rsidR="00830F98" w:rsidRDefault="00830F98">
      <w:pPr>
        <w:spacing w:line="200" w:lineRule="exact"/>
      </w:pPr>
    </w:p>
    <w:p w14:paraId="2181730E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rce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's inc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?</w:t>
      </w:r>
    </w:p>
    <w:p w14:paraId="7E27ADA2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533D1FFA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ren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ies</w:t>
      </w:r>
    </w:p>
    <w:p w14:paraId="6B00AB09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3AE63B8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%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%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ies.</w:t>
      </w:r>
    </w:p>
    <w:p w14:paraId="24344F9B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05DEA4E9" w14:textId="77777777" w:rsidR="00830F98" w:rsidRDefault="00830F98">
      <w:pPr>
        <w:spacing w:line="200" w:lineRule="exact"/>
      </w:pPr>
    </w:p>
    <w:p w14:paraId="49692994" w14:textId="77777777" w:rsidR="00830F98" w:rsidRDefault="00830F98">
      <w:pPr>
        <w:spacing w:line="200" w:lineRule="exact"/>
      </w:pPr>
    </w:p>
    <w:p w14:paraId="626CEFAD" w14:textId="77777777" w:rsidR="00830F98" w:rsidRDefault="00830F98">
      <w:pPr>
        <w:spacing w:line="200" w:lineRule="exact"/>
      </w:pPr>
    </w:p>
    <w:p w14:paraId="0833A2AF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3FF4B717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2A20CAF1" w14:textId="77777777" w:rsidR="00830F98" w:rsidRDefault="00830F98">
      <w:pPr>
        <w:spacing w:line="200" w:lineRule="exact"/>
      </w:pPr>
    </w:p>
    <w:p w14:paraId="4716545F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C</w:t>
      </w:r>
    </w:p>
    <w:p w14:paraId="3EAF8BAA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6F8DD9B6" w14:textId="77777777" w:rsidR="00830F98" w:rsidRDefault="005177D5">
      <w:pPr>
        <w:ind w:left="541" w:right="84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ta 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rn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adu</w:t>
      </w:r>
      <w:r>
        <w:rPr>
          <w:rFonts w:ascii="Arial" w:eastAsia="Arial" w:hAnsi="Arial" w:cs="Arial"/>
          <w:sz w:val="24"/>
          <w:szCs w:val="24"/>
        </w:rPr>
        <w:t xml:space="preserve">lts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rt,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1"/>
          <w:sz w:val="24"/>
          <w:szCs w:val="24"/>
        </w:rPr>
        <w:t>opu</w:t>
      </w:r>
      <w:r>
        <w:rPr>
          <w:rFonts w:ascii="Arial" w:eastAsia="Arial" w:hAnsi="Arial" w:cs="Arial"/>
          <w:sz w:val="24"/>
          <w:szCs w:val="24"/>
        </w:rPr>
        <w:t xml:space="preserve">lar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2FE61CF8" w14:textId="77777777" w:rsidR="00830F98" w:rsidRDefault="00830F98">
      <w:pPr>
        <w:spacing w:before="2" w:line="280" w:lineRule="exact"/>
        <w:rPr>
          <w:sz w:val="28"/>
          <w:szCs w:val="28"/>
        </w:rPr>
      </w:pPr>
    </w:p>
    <w:p w14:paraId="29F227B1" w14:textId="77777777" w:rsidR="00830F98" w:rsidRDefault="009F310E">
      <w:pPr>
        <w:ind w:left="114"/>
      </w:pPr>
      <w:r>
        <w:pict w14:anchorId="3F93C076">
          <v:shape id="_x0000_i1069" type="#_x0000_t75" style="width:361.5pt;height:216.75pt">
            <v:imagedata r:id="rId19" o:title=""/>
          </v:shape>
        </w:pict>
      </w:r>
    </w:p>
    <w:p w14:paraId="49E983B9" w14:textId="77777777" w:rsidR="00830F98" w:rsidRDefault="00830F98">
      <w:pPr>
        <w:spacing w:line="200" w:lineRule="exact"/>
      </w:pPr>
    </w:p>
    <w:p w14:paraId="1E6F228E" w14:textId="77777777" w:rsidR="00830F98" w:rsidRDefault="00830F98">
      <w:pPr>
        <w:spacing w:line="200" w:lineRule="exact"/>
      </w:pPr>
    </w:p>
    <w:p w14:paraId="288D6CF7" w14:textId="77777777" w:rsidR="00830F98" w:rsidRDefault="00830F98">
      <w:pPr>
        <w:spacing w:line="200" w:lineRule="exact"/>
      </w:pPr>
    </w:p>
    <w:p w14:paraId="549A0F3A" w14:textId="77777777" w:rsidR="00830F98" w:rsidRDefault="00830F98">
      <w:pPr>
        <w:spacing w:before="15" w:line="220" w:lineRule="exact"/>
        <w:rPr>
          <w:sz w:val="22"/>
          <w:szCs w:val="22"/>
        </w:rPr>
      </w:pPr>
    </w:p>
    <w:p w14:paraId="3547198F" w14:textId="77777777" w:rsidR="00830F98" w:rsidRDefault="005177D5">
      <w:pPr>
        <w:ind w:left="541" w:right="14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is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k,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le</w:t>
      </w:r>
      <w:r>
        <w:rPr>
          <w:rFonts w:ascii="Arial" w:eastAsia="Arial" w:hAnsi="Arial" w:cs="Arial"/>
          <w:sz w:val="24"/>
          <w:szCs w:val="24"/>
        </w:rPr>
        <w:t xml:space="preserve">st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r 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03AC5599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055C8F79" w14:textId="77777777" w:rsidR="00830F98" w:rsidRDefault="00830F98">
      <w:pPr>
        <w:spacing w:line="200" w:lineRule="exact"/>
      </w:pPr>
    </w:p>
    <w:p w14:paraId="4AF8D3F9" w14:textId="77777777" w:rsidR="00830F98" w:rsidRDefault="00830F98">
      <w:pPr>
        <w:spacing w:line="200" w:lineRule="exact"/>
      </w:pPr>
    </w:p>
    <w:p w14:paraId="46E8C814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c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lar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mon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6B509230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0D051CFF" w14:textId="77777777" w:rsidR="00830F98" w:rsidRDefault="005177D5">
      <w:pPr>
        <w:ind w:left="541" w:right="7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ome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r 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</w:t>
      </w:r>
    </w:p>
    <w:p w14:paraId="1836294C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70DB0719" w14:textId="77777777" w:rsidR="00830F98" w:rsidRDefault="00830F98">
      <w:pPr>
        <w:spacing w:line="200" w:lineRule="exact"/>
      </w:pPr>
    </w:p>
    <w:p w14:paraId="1DAC36A8" w14:textId="77777777" w:rsidR="00830F98" w:rsidRDefault="00830F98">
      <w:pPr>
        <w:spacing w:line="200" w:lineRule="exact"/>
      </w:pPr>
    </w:p>
    <w:p w14:paraId="72B98626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c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lts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re 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ite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oe</w:t>
      </w:r>
      <w:r>
        <w:rPr>
          <w:rFonts w:ascii="Arial" w:eastAsia="Arial" w:hAnsi="Arial" w:cs="Arial"/>
          <w:sz w:val="24"/>
          <w:szCs w:val="24"/>
        </w:rPr>
        <w:t>s?</w:t>
      </w:r>
    </w:p>
    <w:p w14:paraId="525C45B5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38EB0BCB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ct!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ite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hoe</w:t>
      </w:r>
      <w:r>
        <w:rPr>
          <w:rFonts w:ascii="Arial" w:eastAsia="Arial" w:hAnsi="Arial" w:cs="Arial"/>
          <w:sz w:val="24"/>
          <w:szCs w:val="24"/>
        </w:rPr>
        <w:t>s</w:t>
      </w:r>
    </w:p>
    <w:p w14:paraId="2C3038D3" w14:textId="77777777" w:rsidR="00830F98" w:rsidRDefault="00830F98">
      <w:pPr>
        <w:spacing w:before="5" w:line="140" w:lineRule="exact"/>
        <w:rPr>
          <w:sz w:val="15"/>
          <w:szCs w:val="15"/>
        </w:rPr>
      </w:pPr>
    </w:p>
    <w:p w14:paraId="5100B478" w14:textId="77777777" w:rsidR="00830F98" w:rsidRDefault="00830F98">
      <w:pPr>
        <w:spacing w:line="200" w:lineRule="exact"/>
      </w:pPr>
    </w:p>
    <w:p w14:paraId="231833D1" w14:textId="77777777" w:rsidR="00830F98" w:rsidRDefault="00830F98">
      <w:pPr>
        <w:spacing w:line="200" w:lineRule="exact"/>
      </w:pPr>
    </w:p>
    <w:p w14:paraId="728892B1" w14:textId="77777777" w:rsidR="00830F98" w:rsidRDefault="005177D5">
      <w:pPr>
        <w:ind w:left="541" w:right="811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c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 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C709239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05A693B7" w14:textId="77777777" w:rsidR="00830F98" w:rsidRDefault="005177D5">
      <w:pPr>
        <w:ind w:left="6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D.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rs.</w:t>
      </w:r>
    </w:p>
    <w:p w14:paraId="627D8275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-1"/>
          <w:sz w:val="24"/>
          <w:szCs w:val="24"/>
        </w:rPr>
        <w:t>+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+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+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+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+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=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3</w:t>
      </w:r>
    </w:p>
    <w:p w14:paraId="0402BE70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785092CB" w14:textId="77777777" w:rsidR="00830F98" w:rsidRDefault="00830F98">
      <w:pPr>
        <w:spacing w:line="200" w:lineRule="exact"/>
      </w:pPr>
    </w:p>
    <w:p w14:paraId="461C7A38" w14:textId="77777777" w:rsidR="00830F98" w:rsidRDefault="00830F98">
      <w:pPr>
        <w:spacing w:line="200" w:lineRule="exact"/>
      </w:pPr>
    </w:p>
    <w:p w14:paraId="4D899594" w14:textId="77777777" w:rsidR="00830F98" w:rsidRDefault="00830F98">
      <w:pPr>
        <w:spacing w:line="200" w:lineRule="exact"/>
      </w:pPr>
    </w:p>
    <w:p w14:paraId="323C2370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48283CE7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4AB5531E" w14:textId="77777777" w:rsidR="00830F98" w:rsidRDefault="00830F98">
      <w:pPr>
        <w:spacing w:line="200" w:lineRule="exact"/>
      </w:pPr>
    </w:p>
    <w:p w14:paraId="294280A3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scr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?</w:t>
      </w:r>
    </w:p>
    <w:p w14:paraId="774DC5C7" w14:textId="77777777" w:rsidR="00830F98" w:rsidRDefault="00830F98">
      <w:pPr>
        <w:spacing w:before="3" w:line="280" w:lineRule="exact"/>
        <w:rPr>
          <w:sz w:val="28"/>
          <w:szCs w:val="28"/>
        </w:rPr>
      </w:pPr>
    </w:p>
    <w:p w14:paraId="7DA957F4" w14:textId="77777777" w:rsidR="00830F98" w:rsidRDefault="009F310E">
      <w:pPr>
        <w:ind w:left="541"/>
      </w:pPr>
      <w:r>
        <w:pict w14:anchorId="224B57D8">
          <v:shape id="_x0000_i1070" type="#_x0000_t75" style="width:291.75pt;height:261pt">
            <v:imagedata r:id="rId20" o:title=""/>
          </v:shape>
        </w:pict>
      </w:r>
    </w:p>
    <w:p w14:paraId="64A024CC" w14:textId="77777777" w:rsidR="00830F98" w:rsidRDefault="00830F98">
      <w:pPr>
        <w:spacing w:before="19" w:line="260" w:lineRule="exact"/>
        <w:rPr>
          <w:sz w:val="26"/>
          <w:szCs w:val="26"/>
        </w:rPr>
      </w:pPr>
    </w:p>
    <w:p w14:paraId="6EB09B5F" w14:textId="77777777" w:rsidR="00830F98" w:rsidRDefault="005177D5">
      <w:pPr>
        <w:ind w:left="541" w:right="7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’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 si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ica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tly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 xml:space="preserve">rs.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line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rpl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</w:p>
    <w:p w14:paraId="08456F9F" w14:textId="77777777" w:rsidR="00830F98" w:rsidRDefault="00830F98">
      <w:pPr>
        <w:spacing w:before="5" w:line="140" w:lineRule="exact"/>
        <w:rPr>
          <w:sz w:val="15"/>
          <w:szCs w:val="15"/>
        </w:rPr>
      </w:pPr>
    </w:p>
    <w:p w14:paraId="6AD7CDA6" w14:textId="77777777" w:rsidR="00830F98" w:rsidRDefault="00830F98">
      <w:pPr>
        <w:spacing w:line="200" w:lineRule="exact"/>
      </w:pPr>
    </w:p>
    <w:p w14:paraId="73F93D8E" w14:textId="77777777" w:rsidR="00830F98" w:rsidRDefault="00830F98">
      <w:pPr>
        <w:spacing w:line="200" w:lineRule="exact"/>
      </w:pPr>
    </w:p>
    <w:p w14:paraId="3BBB724A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 1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2</w:t>
      </w:r>
      <w:r>
        <w:rPr>
          <w:rFonts w:ascii="Arial" w:eastAsia="Arial" w:hAnsi="Arial" w:cs="Arial"/>
          <w:sz w:val="24"/>
          <w:szCs w:val="24"/>
        </w:rPr>
        <w:t>?</w:t>
      </w:r>
    </w:p>
    <w:p w14:paraId="211C448C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547E6329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15</w:t>
      </w:r>
    </w:p>
    <w:p w14:paraId="0FAEED7F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44D9CD32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 1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rs,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2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</w:p>
    <w:p w14:paraId="72A1C982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53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=</w:t>
      </w:r>
      <w:r>
        <w:rPr>
          <w:rFonts w:ascii="Arial" w:eastAsia="Arial" w:hAnsi="Arial" w:cs="Arial"/>
          <w:spacing w:val="-2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5</w:t>
      </w:r>
    </w:p>
    <w:p w14:paraId="43BC71F8" w14:textId="77777777" w:rsidR="00830F98" w:rsidRDefault="00830F98">
      <w:pPr>
        <w:spacing w:before="4" w:line="140" w:lineRule="exact"/>
        <w:rPr>
          <w:sz w:val="15"/>
          <w:szCs w:val="15"/>
        </w:rPr>
      </w:pPr>
    </w:p>
    <w:p w14:paraId="2F6D06BE" w14:textId="77777777" w:rsidR="00830F98" w:rsidRDefault="00830F98">
      <w:pPr>
        <w:spacing w:line="200" w:lineRule="exact"/>
      </w:pPr>
    </w:p>
    <w:p w14:paraId="04A88417" w14:textId="77777777" w:rsidR="00830F98" w:rsidRDefault="00830F98">
      <w:pPr>
        <w:spacing w:line="200" w:lineRule="exact"/>
      </w:pPr>
    </w:p>
    <w:p w14:paraId="4FE00A65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1"/>
          <w:sz w:val="24"/>
          <w:szCs w:val="24"/>
        </w:rPr>
        <w:t>um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(s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).</w:t>
      </w:r>
    </w:p>
    <w:p w14:paraId="60FBACB1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321CE0A3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53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4</w:t>
      </w:r>
    </w:p>
    <w:p w14:paraId="18E29AFE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4860CA94" w14:textId="77777777" w:rsidR="00830F98" w:rsidRDefault="00830F98">
      <w:pPr>
        <w:spacing w:line="200" w:lineRule="exact"/>
      </w:pPr>
    </w:p>
    <w:p w14:paraId="44487478" w14:textId="77777777" w:rsidR="00830F98" w:rsidRDefault="00830F98">
      <w:pPr>
        <w:spacing w:line="200" w:lineRule="exact"/>
      </w:pPr>
    </w:p>
    <w:p w14:paraId="2AA8FE3B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?</w:t>
      </w:r>
    </w:p>
    <w:p w14:paraId="302DE0B8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6B12D107" w14:textId="77777777" w:rsidR="00830F98" w:rsidRDefault="005177D5">
      <w:pPr>
        <w:ind w:left="541" w:right="2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ica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rs.</w:t>
      </w:r>
    </w:p>
    <w:p w14:paraId="4BE9DFBF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663972EF" w14:textId="77777777" w:rsidR="00830F98" w:rsidRDefault="005177D5">
      <w:pPr>
        <w:ind w:left="541" w:right="527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it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00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rds</w:t>
      </w:r>
    </w:p>
    <w:p w14:paraId="44FB1EC7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70D89DF8" w14:textId="77777777" w:rsidR="00830F98" w:rsidRDefault="00830F98">
      <w:pPr>
        <w:spacing w:line="200" w:lineRule="exact"/>
      </w:pPr>
    </w:p>
    <w:p w14:paraId="41311F97" w14:textId="77777777" w:rsidR="00830F98" w:rsidRDefault="00830F98">
      <w:pPr>
        <w:spacing w:line="200" w:lineRule="exact"/>
      </w:pPr>
    </w:p>
    <w:p w14:paraId="1495BE4C" w14:textId="77777777" w:rsidR="00830F98" w:rsidRDefault="00830F98">
      <w:pPr>
        <w:spacing w:line="200" w:lineRule="exact"/>
      </w:pPr>
    </w:p>
    <w:p w14:paraId="4FB2264D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007436C3" w14:textId="77777777" w:rsidR="00830F98" w:rsidRDefault="00830F98">
      <w:pPr>
        <w:spacing w:before="9" w:line="120" w:lineRule="exact"/>
        <w:rPr>
          <w:sz w:val="12"/>
          <w:szCs w:val="12"/>
        </w:rPr>
      </w:pPr>
    </w:p>
    <w:p w14:paraId="056581B4" w14:textId="77777777" w:rsidR="00830F98" w:rsidRDefault="00830F98">
      <w:pPr>
        <w:spacing w:line="200" w:lineRule="exact"/>
      </w:pPr>
    </w:p>
    <w:p w14:paraId="222D85F9" w14:textId="77777777" w:rsidR="00830F98" w:rsidRDefault="00830F98">
      <w:pPr>
        <w:spacing w:line="200" w:lineRule="exact"/>
      </w:pPr>
    </w:p>
    <w:p w14:paraId="47796D8B" w14:textId="77777777" w:rsidR="00830F98" w:rsidRDefault="00830F98">
      <w:pPr>
        <w:spacing w:line="200" w:lineRule="exact"/>
      </w:pPr>
    </w:p>
    <w:p w14:paraId="186C3E02" w14:textId="77777777" w:rsidR="00830F98" w:rsidRDefault="00830F98">
      <w:pPr>
        <w:spacing w:line="200" w:lineRule="exact"/>
      </w:pPr>
    </w:p>
    <w:p w14:paraId="0B93A00E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 1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proofErr w:type="gramStart"/>
      <w:r>
        <w:rPr>
          <w:rFonts w:ascii="Arial" w:eastAsia="Arial" w:hAnsi="Arial" w:cs="Arial"/>
          <w:sz w:val="24"/>
          <w:szCs w:val="24"/>
        </w:rPr>
        <w:t>…..</w:t>
      </w:r>
      <w:proofErr w:type="gramEnd"/>
    </w:p>
    <w:p w14:paraId="396FFDF2" w14:textId="77777777" w:rsidR="00830F98" w:rsidRDefault="00830F98">
      <w:pPr>
        <w:spacing w:before="2" w:line="280" w:lineRule="exact"/>
        <w:rPr>
          <w:sz w:val="28"/>
          <w:szCs w:val="28"/>
        </w:rPr>
      </w:pPr>
    </w:p>
    <w:p w14:paraId="186E03FC" w14:textId="77777777" w:rsidR="00830F98" w:rsidRDefault="009F310E">
      <w:pPr>
        <w:ind w:left="541"/>
      </w:pPr>
      <w:r>
        <w:pict w14:anchorId="3F75BF4D">
          <v:shape id="_x0000_i1071" type="#_x0000_t75" style="width:291.75pt;height:261pt">
            <v:imagedata r:id="rId21" o:title=""/>
          </v:shape>
        </w:pict>
      </w:r>
    </w:p>
    <w:p w14:paraId="4F9B9092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1E060975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550</w:t>
      </w:r>
    </w:p>
    <w:p w14:paraId="68A58DDD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3240589D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rts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int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rk.</w:t>
      </w:r>
    </w:p>
    <w:p w14:paraId="69944624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7853BB60" w14:textId="77777777" w:rsidR="00830F98" w:rsidRDefault="00830F98">
      <w:pPr>
        <w:spacing w:line="200" w:lineRule="exact"/>
      </w:pPr>
    </w:p>
    <w:p w14:paraId="3F484C15" w14:textId="77777777" w:rsidR="00830F98" w:rsidRDefault="00830F98">
      <w:pPr>
        <w:spacing w:line="200" w:lineRule="exact"/>
      </w:pPr>
    </w:p>
    <w:p w14:paraId="539BA55C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 5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(see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abo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abo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proofErr w:type="gramStart"/>
      <w:r>
        <w:rPr>
          <w:rFonts w:ascii="Arial" w:eastAsia="Arial" w:hAnsi="Arial" w:cs="Arial"/>
          <w:sz w:val="24"/>
          <w:szCs w:val="24"/>
        </w:rPr>
        <w:t>…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15238B33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0F9FCFAA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ct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510</w:t>
      </w:r>
    </w:p>
    <w:p w14:paraId="00EE5FB7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53DA9060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int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 5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1"/>
          <w:sz w:val="24"/>
          <w:szCs w:val="24"/>
        </w:rPr>
        <w:t>de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ini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</w:p>
    <w:p w14:paraId="02E182C1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</w:p>
    <w:sectPr w:rsidR="00830F98">
      <w:pgSz w:w="11920" w:h="16840"/>
      <w:pgMar w:top="1020" w:right="680" w:bottom="280" w:left="640" w:header="624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8ECF5" w14:textId="77777777" w:rsidR="005177D5" w:rsidRDefault="005177D5">
      <w:r>
        <w:separator/>
      </w:r>
    </w:p>
  </w:endnote>
  <w:endnote w:type="continuationSeparator" w:id="0">
    <w:p w14:paraId="2141E90E" w14:textId="77777777" w:rsidR="005177D5" w:rsidRDefault="0051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67528" w14:textId="77777777" w:rsidR="00830F98" w:rsidRDefault="005177D5">
    <w:pPr>
      <w:spacing w:line="200" w:lineRule="exact"/>
    </w:pPr>
    <w:r>
      <w:pict w14:anchorId="6005D0D3">
        <v:group id="_x0000_s2051" style="position:absolute;margin-left:38.05pt;margin-top:798.4pt;width:517.3pt;height:15.9pt;z-index:-251657728;mso-position-horizontal-relative:page;mso-position-vertical-relative:page" coordorigin="761,15968" coordsize="10346,318">
          <v:shape id="_x0000_s2062" style="position:absolute;left:774;top:15981;width:10320;height:0" coordorigin="774,15981" coordsize="10320,0" path="m774,15981r10320,e" filled="f" strokecolor="#1f1a17" strokeweight=".443mm">
            <v:path arrowok="t"/>
          </v:shape>
          <v:shape id="_x0000_s2061" style="position:absolute;left:10756;top:16053;width:231;height:223" coordorigin="10756,16053" coordsize="231,223" path="m10818,16212r-3,-4l10812,16204r-3,-5l10807,16195r-2,-5l10802,16185r-2,-4l10799,16175r-1,-5l10797,16166r,-6l10798,16152r1,-7l10801,16136r-45,-83l10756,16276r68,-56l10822,16215r-4,-3xe" fillcolor="#1f1a17" stroked="f">
            <v:path arrowok="t"/>
          </v:shape>
          <v:shape id="_x0000_s2060" style="position:absolute;left:10756;top:16053;width:231;height:223" coordorigin="10756,16053" coordsize="231,223" path="m10890,16219r6,-1l10904,16216r6,-2l10916,16212r8,-3l10930,16205r7,-4l10937,16226r-6,3l10924,16231r-7,2l10910,16235r-6,1l10896,16237r-7,1l10869,16238r-7,-1l10857,16236r-5,-1l10847,16233r-5,-2l10836,16229r-4,-3l10824,16220r-68,56l10988,16276r,-223l10756,16053r45,83l10803,16129r5,-6l10812,16115r4,-6l10823,16102r5,-3l10835,16093r7,-3l10849,16086r7,-2l10865,16082r8,-2l10893,16080r7,2l10906,16084r7,1l10920,16088r8,2l10934,16093r,24l10928,16113r-7,-3l10915,16108r-6,-2l10902,16104r-7,-2l10889,16101r-13,l10869,16102r-5,2l10857,16106r-5,3l10847,16111r-4,4l10838,16120r-4,3l10830,16127r-2,5l10824,16137r-1,6l10822,16148r-1,6l10821,16167r1,5l10823,16178r1,6l10828,16189r2,4l10834,16198r4,5l10843,16206r4,3l10852,16212r5,2l10864,16216r5,2l10876,16219r14,xe" fillcolor="#1f1a17" stroked="f">
            <v:path arrowok="t"/>
          </v:shape>
          <v:shape id="_x0000_s2059" style="position:absolute;left:10499;top:16053;width:230;height:223" coordorigin="10499,16053" coordsize="230,223" path="m10570,16239r,-153l10499,16053r,223l10729,16276r-108,-37l10570,16239xe" fillcolor="#1f1a17" stroked="f">
            <v:path arrowok="t"/>
          </v:shape>
          <v:shape id="_x0000_s2058" style="position:absolute;left:10499;top:16053;width:230;height:223" coordorigin="10499,16053" coordsize="230,223" path="m10637,16159r5,l10646,16160r4,2l10656,16166r6,4l10667,16175r4,6l10672,16184r1,4l10675,16194r,4l10674,16204r-1,5l10671,16214r-3,5l10666,16223r-5,5l10656,16231r-5,3l10645,16236r-7,2l10634,16238r-4,1l10621,16239r108,37l10729,16053r-230,l10570,16086r49,l10623,16087r5,l10634,16089r5,3l10645,16094r4,4l10653,16101r3,5l10659,16113r2,8l10662,16126r-1,6l10660,16137r-2,5l10656,16146r-4,4l10648,16153r-4,3l10637,16159xe" fillcolor="#1f1a17" stroked="f">
            <v:path arrowok="t"/>
          </v:shape>
          <v:shape id="_x0000_s2057" style="position:absolute;left:10592;top:16106;width:47;height:46" coordorigin="10592,16106" coordsize="47,46" path="m10610,16106r-18,l10592,16152r22,l10620,16150r7,-2l10631,16145r5,-6l10638,16133r1,-5l10638,16123r-1,-5l10632,16111r-4,-2l10622,16108r-5,-1l10610,16106xe" fillcolor="#1f1a17" stroked="f">
            <v:path arrowok="t"/>
          </v:shape>
          <v:shape id="_x0000_s2056" style="position:absolute;left:10592;top:16171;width:60;height:49" coordorigin="10592,16171" coordsize="60,49" path="m10636,16174r-4,-1l10627,16172r-8,-1l10592,16171r,49l10633,16220r4,-1l10643,16215r4,-5l10650,16205r1,-5l10652,16195r-1,-4l10650,16186r-4,-5l10640,16176r-4,-2xe" fillcolor="#1f1a17" stroked="f">
            <v:path arrowok="t"/>
          </v:shape>
          <v:shape id="_x0000_s2055" style="position:absolute;left:10240;top:16053;width:232;height:223" coordorigin="10240,16053" coordsize="232,223" path="m10311,16239r,-153l10240,16053r,223l10472,16276r-110,-37l10311,16239xe" fillcolor="#1f1a17" stroked="f">
            <v:path arrowok="t"/>
          </v:shape>
          <v:shape id="_x0000_s2054" style="position:absolute;left:10240;top:16053;width:232;height:223" coordorigin="10240,16053" coordsize="232,223" path="m10379,16159r5,l10388,16160r4,2l10398,16166r5,4l10408,16175r4,6l10413,16184r1,4l10416,16194r,4l10415,16204r-1,5l10413,16214r-3,5l10407,16223r-5,5l10398,16231r-5,3l10387,16237r-8,1l10372,16239r-10,l10472,16276r,-223l10240,16053r71,33l10361,16086r7,1l10375,16089r6,3l10387,16094r4,4l10396,16104r1,2l10400,16113r2,8l10402,16131r-1,5l10399,16142r-2,4l10394,16150r-4,3l10386,16156r-7,3xe" fillcolor="#1f1a17" stroked="f">
            <v:path arrowok="t"/>
          </v:shape>
          <v:shape id="_x0000_s2053" style="position:absolute;left:10332;top:16172;width:61;height:47" coordorigin="10332,16172" coordsize="61,47" path="m10390,16184r-4,-4l10381,16176r-5,-2l10371,16173r-7,-1l10332,16172r,48l10375,16220r6,-2l10386,16212r4,-4l10392,16203r1,-6l10393,16192r-2,-6l10390,16184xe" fillcolor="#1f1a17" stroked="f">
            <v:path arrowok="t"/>
          </v:shape>
          <v:shape id="_x0000_s2052" style="position:absolute;left:10332;top:16106;width:47;height:46" coordorigin="10332,16106" coordsize="47,46" path="m10373,16145r4,-6l10379,16133r,-10l10378,16118r-5,-7l10369,16109r-5,-1l10359,16107r-7,-1l10332,16106r,46l10356,16152r3,-1l10363,16150r6,-2l10373,16145xe" fillcolor="#1f1a17" stroked="f">
            <v:path arrowok="t"/>
          </v:shape>
          <w10:wrap anchorx="page" anchory="page"/>
        </v:group>
      </w:pict>
    </w:r>
    <w:r>
      <w:pict w14:anchorId="5A291E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8.9pt;margin-top:804.8pt;width:95.75pt;height:9.15pt;z-index:-251656704;mso-position-horizontal-relative:page;mso-position-vertical-relative:page">
          <v:imagedata r:id="rId1" o:title=""/>
          <w10:wrap anchorx="page" anchory="page"/>
        </v:shape>
      </w:pict>
    </w:r>
    <w:r>
      <w:pict w14:anchorId="769034E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9.9pt;margin-top:802.9pt;width:52.2pt;height:11pt;z-index:-251655680;mso-position-horizontal-relative:page;mso-position-vertical-relative:page" filled="f" stroked="f">
          <v:textbox inset="0,0,0,0">
            <w:txbxContent>
              <w:p w14:paraId="143C8366" w14:textId="77777777" w:rsidR="00830F98" w:rsidRDefault="005177D5">
                <w:pPr>
                  <w:spacing w:line="200" w:lineRule="exact"/>
                  <w:ind w:left="20" w:right="-2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©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BBC 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201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06158" w14:textId="77777777" w:rsidR="005177D5" w:rsidRDefault="005177D5">
      <w:r>
        <w:separator/>
      </w:r>
    </w:p>
  </w:footnote>
  <w:footnote w:type="continuationSeparator" w:id="0">
    <w:p w14:paraId="275427FB" w14:textId="77777777" w:rsidR="005177D5" w:rsidRDefault="0051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70742" w14:textId="77777777" w:rsidR="00830F98" w:rsidRDefault="005177D5">
    <w:pPr>
      <w:spacing w:line="200" w:lineRule="exact"/>
    </w:pPr>
    <w:r>
      <w:pict w14:anchorId="4D8C06AC">
        <v:group id="_x0000_s2067" style="position:absolute;margin-left:531.2pt;margin-top:31.2pt;width:23.6pt;height:23.55pt;z-index:-251661824;mso-position-horizontal-relative:page;mso-position-vertical-relative:page" coordorigin="10624,624" coordsize="472,471">
          <v:shape id="_x0000_s2069" style="position:absolute;left:10729;top:625;width:365;height:465" coordorigin="10729,625" coordsize="365,465" path="m11094,859r,-13l11093,834r-1,-11l11090,811r-3,-11l11083,788r-3,-10l11076,767r-5,-10l11066,747r-6,-10l11054,727r-6,-8l11040,709r-7,-8l11025,694r-8,-9l11009,677r-9,-5l10991,665r-10,-6l10972,653r-10,-5l10951,643r-11,-4l10930,636r-11,-4l10907,629r-11,-1l10884,626r-11,-1l10849,625r-12,1l10824,628r-10,1l10802,632r-11,4l10780,639r-10,4l10759,648r-10,5l10739,659r-10,6l10738,877r,-45l10839,832r,-100l10885,732r,100l10985,832r,45l10885,877r11,213l10907,1088r12,-2l10930,1083r10,-5l10951,1074r11,-4l10972,1065r9,-6l10991,1053r9,-7l11009,1039r8,-7l11025,1024r8,-8l11040,1008r8,-9l11054,989r6,-10l11066,970r5,-10l11076,949r4,-10l11083,928r4,-11l11090,906r2,-12l11093,882r1,-12l11094,859xe" fillcolor="#e79f3b" stroked="f">
            <v:path arrowok="t"/>
          </v:shape>
          <v:shape id="_x0000_s2068" style="position:absolute;left:10625;top:665;width:271;height:428" coordorigin="10625,665" coordsize="271,428" path="m10885,977r-46,l10839,877r-101,l10729,665r-9,7l10712,677r-8,8l10695,694r-8,7l10679,709r-6,10l10667,727r-7,10l10654,747r-5,10l10645,767r-5,11l10636,788r-3,12l10631,811r-2,12l10628,834r-1,12l10625,859r2,11l10628,882r1,12l10631,906r2,11l10636,928r4,11l10645,949r4,11l10654,970r6,9l10667,989r6,10l10679,1008r8,8l10695,1024r9,8l10712,1039r8,7l10729,1053r10,6l10749,1065r10,5l10770,1074r10,4l10791,1083r11,3l10814,1088r10,2l10837,1092r12,l10860,1093r13,-1l10884,1092r12,-2l10885,877r,100xe" fillcolor="#e79f3b" stroked="f">
            <v:path arrowok="t"/>
          </v:shape>
          <w10:wrap anchorx="page" anchory="page"/>
        </v:group>
      </w:pict>
    </w:r>
    <w:r>
      <w:pict w14:anchorId="0FE8E2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39.15pt;margin-top:32.1pt;width:111.05pt;height:24.6pt;z-index:-251660800;mso-position-horizontal-relative:page;mso-position-vertical-relative:page">
          <v:imagedata r:id="rId1" o:title=""/>
          <w10:wrap anchorx="page" anchory="page"/>
        </v:shape>
      </w:pict>
    </w:r>
    <w:r>
      <w:pict w14:anchorId="7436F5AE">
        <v:group id="_x0000_s2064" style="position:absolute;margin-left:38.7pt;margin-top:61.6pt;width:516pt;height:0;z-index:-251659776;mso-position-horizontal-relative:page;mso-position-vertical-relative:page" coordorigin="774,1232" coordsize="10320,0">
          <v:shape id="_x0000_s2065" style="position:absolute;left:774;top:1232;width:10320;height:0" coordorigin="774,1232" coordsize="10320,0" path="m774,1232r10320,e" filled="f" strokecolor="#1f1a17" strokeweight=".39097mm">
            <v:path arrowok="t"/>
          </v:shape>
          <w10:wrap anchorx="page" anchory="page"/>
        </v:group>
      </w:pict>
    </w:r>
    <w:r>
      <w:pict w14:anchorId="7B7C062C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07.8pt;margin-top:41.05pt;width:17.15pt;height:14.95pt;z-index:-251658752;mso-position-horizontal-relative:page;mso-position-vertical-relative:page" filled="f" stroked="f">
          <v:textbox inset="0,0,0,0">
            <w:txbxContent>
              <w:p w14:paraId="154A8139" w14:textId="77777777" w:rsidR="00830F98" w:rsidRDefault="005177D5">
                <w:pPr>
                  <w:spacing w:line="280" w:lineRule="exact"/>
                  <w:ind w:left="20" w:right="-39"/>
                  <w:rPr>
                    <w:rFonts w:ascii="Arial" w:eastAsia="Arial" w:hAnsi="Arial" w:cs="Arial"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L1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41AC5"/>
    <w:multiLevelType w:val="multilevel"/>
    <w:tmpl w:val="5D946A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F98"/>
    <w:rsid w:val="005177D5"/>
    <w:rsid w:val="005435DA"/>
    <w:rsid w:val="00830F98"/>
    <w:rsid w:val="009F310E"/>
    <w:rsid w:val="00A6440C"/>
    <w:rsid w:val="00C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1B5B2E67"/>
  <w15:docId w15:val="{A99FFE48-0CC2-4EDB-A7EB-8F16279F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R</cp:lastModifiedBy>
  <cp:revision>5</cp:revision>
  <dcterms:created xsi:type="dcterms:W3CDTF">2020-09-19T14:00:00Z</dcterms:created>
  <dcterms:modified xsi:type="dcterms:W3CDTF">2020-09-19T14:16:00Z</dcterms:modified>
</cp:coreProperties>
</file>